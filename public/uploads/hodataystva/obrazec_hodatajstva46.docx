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AC4" w:rsidRPr="00A95F3B" w:rsidRDefault="00435AC4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95F3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___________________________</w:t>
      </w:r>
    </w:p>
    <w:p w:rsidR="00435AC4" w:rsidRPr="00A95F3B" w:rsidRDefault="00435AC4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95F3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(наименование суда)</w:t>
      </w:r>
    </w:p>
    <w:p w:rsidR="00435AC4" w:rsidRPr="00A95F3B" w:rsidRDefault="00435AC4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95F3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 __________________________</w:t>
      </w:r>
    </w:p>
    <w:p w:rsidR="00435AC4" w:rsidRPr="00A95F3B" w:rsidRDefault="00435AC4">
      <w:pPr>
        <w:tabs>
          <w:tab w:val="left" w:pos="5940"/>
        </w:tabs>
        <w:spacing w:after="288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95F3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(ФИО полностью, адрес)</w:t>
      </w:r>
    </w:p>
    <w:p w:rsidR="00435AC4" w:rsidRPr="00A95F3B" w:rsidRDefault="00435AC4">
      <w:pPr>
        <w:tabs>
          <w:tab w:val="left" w:pos="5940"/>
        </w:tabs>
        <w:spacing w:after="288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95F3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гражданскому делу № _______</w:t>
      </w:r>
    </w:p>
    <w:p w:rsidR="00435AC4" w:rsidRPr="00A95F3B" w:rsidRDefault="00435AC4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95F3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иску __________ (ФИО истца)</w:t>
      </w:r>
    </w:p>
    <w:p w:rsidR="00435AC4" w:rsidRPr="00A95F3B" w:rsidRDefault="00435AC4">
      <w:pPr>
        <w:tabs>
          <w:tab w:val="left" w:pos="522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95F3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 ____________ (ФИО ответчика)</w:t>
      </w:r>
    </w:p>
    <w:p w:rsidR="00435AC4" w:rsidRPr="00A95F3B" w:rsidRDefault="00435AC4">
      <w:pPr>
        <w:spacing w:before="280" w:after="288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435AC4" w:rsidRPr="00A95F3B" w:rsidRDefault="00435AC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95F3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ХОДАТАЙСТВО</w:t>
      </w:r>
    </w:p>
    <w:p w:rsidR="00435AC4" w:rsidRPr="00A95F3B" w:rsidRDefault="00435AC4">
      <w:pPr>
        <w:spacing w:after="0" w:line="240" w:lineRule="auto"/>
        <w:jc w:val="center"/>
        <w:rPr>
          <w:color w:val="000000"/>
        </w:rPr>
      </w:pPr>
      <w:r w:rsidRPr="00A95F3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 назначении почерковедческой экспертизы </w:t>
      </w:r>
    </w:p>
    <w:p w:rsidR="00435AC4" w:rsidRPr="00A95F3B" w:rsidRDefault="00435AC4">
      <w:pPr>
        <w:spacing w:after="0" w:line="240" w:lineRule="auto"/>
        <w:jc w:val="center"/>
        <w:rPr>
          <w:color w:val="000000"/>
        </w:rPr>
      </w:pPr>
    </w:p>
    <w:p w:rsidR="00435AC4" w:rsidRPr="00A95F3B" w:rsidRDefault="00435AC4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95F3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производстве суда находится гражданское дело № _______ по иску __________ (ФИО истца) к ____________ (ФИО ответчика) о __________ (указать сущность требований).</w:t>
      </w:r>
    </w:p>
    <w:p w:rsidR="00435AC4" w:rsidRPr="00A95F3B" w:rsidRDefault="00435AC4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95F3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качестве одного из доказательств по делу представлен __________ (указать наименование документа, от чьего имени он выполнен, какие сведения для дела содержит), подлинность которого вызывает сомнения __________ (привести причины сомнения в подлинности рукописного текста или подписи в документе).</w:t>
      </w:r>
    </w:p>
    <w:p w:rsidR="00435AC4" w:rsidRPr="00A95F3B" w:rsidRDefault="00435AC4">
      <w:pPr>
        <w:spacing w:before="280" w:after="288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A95F3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основании изложенного, руководствуясь статьей 7</w:t>
      </w:r>
      <w:bookmarkStart w:id="0" w:name="_GoBack"/>
      <w:bookmarkEnd w:id="0"/>
      <w:r w:rsidRPr="00A95F3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 Гражданского процессуального кодекса РФ,</w:t>
      </w:r>
    </w:p>
    <w:p w:rsidR="00435AC4" w:rsidRPr="00A95F3B" w:rsidRDefault="00435AC4">
      <w:pPr>
        <w:spacing w:before="280" w:after="288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95F3B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Прошу:</w:t>
      </w:r>
    </w:p>
    <w:p w:rsidR="00435AC4" w:rsidRPr="00A95F3B" w:rsidRDefault="00435AC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95F3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Назначить по делу проведение судебной почерковедческой экспертизы, на разрешение которой поставить следующие вопросы: __________ (привести перечень вопросов перед экспертами).</w:t>
      </w:r>
    </w:p>
    <w:p w:rsidR="00435AC4" w:rsidRPr="00A95F3B" w:rsidRDefault="00435AC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95F3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 почерковедческой экспертизы поручить __________ (наименование экспертного учреждения).</w:t>
      </w:r>
    </w:p>
    <w:p w:rsidR="00435AC4" w:rsidRPr="00A95F3B" w:rsidRDefault="00435AC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A95F3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Оплату за проведение экспертизы возложить на __________ (указать, кто должен провести оплату за экспертизу).</w:t>
      </w:r>
    </w:p>
    <w:p w:rsidR="00435AC4" w:rsidRPr="00A95F3B" w:rsidRDefault="00435AC4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95F3B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Перечень прилагаемых к ходатайству документов </w:t>
      </w:r>
      <w:r w:rsidRPr="00A95F3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(копии по числу лиц, участвующих в деле):</w:t>
      </w:r>
    </w:p>
    <w:p w:rsidR="00435AC4" w:rsidRPr="00A95F3B" w:rsidRDefault="00435AC4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95F3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Документы, содержащие свободные образцы почерка</w:t>
      </w:r>
    </w:p>
    <w:p w:rsidR="00435AC4" w:rsidRPr="00A95F3B" w:rsidRDefault="00435AC4">
      <w:pPr>
        <w:numPr>
          <w:ilvl w:val="0"/>
          <w:numId w:val="2"/>
        </w:numPr>
        <w:spacing w:after="280" w:line="240" w:lineRule="auto"/>
        <w:ind w:left="360"/>
        <w:jc w:val="both"/>
        <w:rPr>
          <w:color w:val="000000"/>
        </w:rPr>
      </w:pPr>
      <w:r w:rsidRPr="00A95F3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Документы, подтверждающие основания ходатайства почерковедческой экспертизы</w:t>
      </w:r>
    </w:p>
    <w:p w:rsidR="00435AC4" w:rsidRPr="00A95F3B" w:rsidRDefault="00435AC4">
      <w:pPr>
        <w:spacing w:before="280" w:after="288" w:line="240" w:lineRule="auto"/>
        <w:rPr>
          <w:color w:val="000000"/>
        </w:rPr>
      </w:pPr>
    </w:p>
    <w:p w:rsidR="00435AC4" w:rsidRPr="00A95F3B" w:rsidRDefault="00435AC4">
      <w:pPr>
        <w:spacing w:before="280" w:after="288" w:line="240" w:lineRule="auto"/>
        <w:rPr>
          <w:color w:val="000000"/>
        </w:rPr>
      </w:pPr>
      <w:r w:rsidRPr="00A95F3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 подачи ходатайства "___"_________ ____ г.                                 Подпись _______</w:t>
      </w:r>
    </w:p>
    <w:p w:rsidR="00435AC4" w:rsidRPr="00A95F3B" w:rsidRDefault="00435AC4">
      <w:pPr>
        <w:widowControl w:val="0"/>
        <w:autoSpaceDE w:val="0"/>
        <w:jc w:val="both"/>
        <w:rPr>
          <w:color w:val="000000"/>
        </w:rPr>
      </w:pPr>
    </w:p>
    <w:p w:rsidR="00435AC4" w:rsidRPr="00A95F3B" w:rsidRDefault="00435AC4">
      <w:pPr>
        <w:rPr>
          <w:color w:val="000000"/>
        </w:rPr>
      </w:pPr>
    </w:p>
    <w:sectPr w:rsidR="00435AC4" w:rsidRPr="00A95F3B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573" w:rsidRDefault="00C86573">
      <w:pPr>
        <w:spacing w:after="0" w:line="240" w:lineRule="auto"/>
      </w:pPr>
      <w:r>
        <w:separator/>
      </w:r>
    </w:p>
  </w:endnote>
  <w:endnote w:type="continuationSeparator" w:id="0">
    <w:p w:rsidR="00C86573" w:rsidRDefault="00C86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573" w:rsidRDefault="00C86573">
      <w:pPr>
        <w:spacing w:after="0" w:line="240" w:lineRule="auto"/>
      </w:pPr>
      <w:r>
        <w:separator/>
      </w:r>
    </w:p>
  </w:footnote>
  <w:footnote w:type="continuationSeparator" w:id="0">
    <w:p w:rsidR="00C86573" w:rsidRDefault="00C86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3B"/>
    <w:rsid w:val="00435AC4"/>
    <w:rsid w:val="00446714"/>
    <w:rsid w:val="00646A3E"/>
    <w:rsid w:val="00A95F3B"/>
    <w:rsid w:val="00C86573"/>
    <w:rsid w:val="00E0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E1D5818"/>
  <w15:chartTrackingRefBased/>
  <w15:docId w15:val="{06F3D466-093D-4633-99C5-67DA75E6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paragraph" w:styleId="a7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8">
    <w:name w:val="List"/>
    <w:basedOn w:val="a0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a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b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link w:val="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locked/>
    <w:rsid w:val="00646A3E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подложности доказательств</vt:lpstr>
    </vt:vector>
  </TitlesOfParts>
  <Company/>
  <LinksUpToDate>false</LinksUpToDate>
  <CharactersWithSpaces>1503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подложности доказательств</dc:title>
  <dc:subject/>
  <dc:creator>User</dc:creator>
  <cp:keywords/>
  <cp:lastModifiedBy>MR CROW</cp:lastModifiedBy>
  <cp:revision>2</cp:revision>
  <cp:lastPrinted>1601-01-01T00:00:00Z</cp:lastPrinted>
  <dcterms:created xsi:type="dcterms:W3CDTF">2016-08-08T17:01:00Z</dcterms:created>
  <dcterms:modified xsi:type="dcterms:W3CDTF">2016-08-08T17:01:00Z</dcterms:modified>
</cp:coreProperties>
</file>