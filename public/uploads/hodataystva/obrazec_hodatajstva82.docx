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7C" w:rsidRPr="0056456E" w:rsidRDefault="00663B7C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 </w:t>
      </w: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От: __________________________</w:t>
      </w: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 </w:t>
      </w: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663B7C" w:rsidRPr="0056456E" w:rsidRDefault="00663B7C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663B7C" w:rsidRPr="0056456E" w:rsidRDefault="00663B7C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663B7C" w:rsidRPr="0056456E" w:rsidRDefault="00663B7C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663B7C" w:rsidRPr="0056456E" w:rsidRDefault="00663B7C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63B7C" w:rsidRPr="0056456E" w:rsidRDefault="00663B7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663B7C" w:rsidRPr="0056456E" w:rsidRDefault="00663B7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 отводе судьи</w:t>
      </w:r>
    </w:p>
    <w:p w:rsidR="00663B7C" w:rsidRPr="0056456E" w:rsidRDefault="00663B7C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производстве суда имеется гражданское дело по иску _________ (ФИО истца) к _________ (ФИО ответчика) </w:t>
      </w:r>
      <w:proofErr w:type="gramStart"/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 _</w:t>
      </w:r>
      <w:proofErr w:type="gramEnd"/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(сущность исковых требований), которое рассматривает судья _________ (ФИО судьи).</w:t>
      </w:r>
    </w:p>
    <w:p w:rsidR="00663B7C" w:rsidRPr="0056456E" w:rsidRDefault="00663B7C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Считаю, что судья _________ (ФИО судьи) не может рассматривать данное дело и подлежит отводу по следующим основаниям _________ (указать основания для отвода судьи).</w:t>
      </w:r>
    </w:p>
    <w:p w:rsidR="00663B7C" w:rsidRPr="0056456E" w:rsidRDefault="00663B7C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статьями 16-19 Гражданского процессуального кодекса РФ,</w:t>
      </w:r>
    </w:p>
    <w:p w:rsidR="00663B7C" w:rsidRPr="0056456E" w:rsidRDefault="00663B7C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663B7C" w:rsidRPr="0056456E" w:rsidRDefault="00663B7C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Удовлетворить отвод судье _________ (ФИО судьи)</w:t>
      </w:r>
    </w:p>
    <w:p w:rsidR="00663B7C" w:rsidRPr="0056456E" w:rsidRDefault="00663B7C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Передать гражданское дело на рассмотрение другому судье.</w:t>
      </w:r>
    </w:p>
    <w:p w:rsidR="00663B7C" w:rsidRPr="0056456E" w:rsidRDefault="00663B7C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Перечень прилагаемых к заявлению документов</w:t>
      </w:r>
      <w:bookmarkStart w:id="0" w:name="_GoBack"/>
      <w:bookmarkEnd w:id="0"/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663B7C" w:rsidRPr="0056456E" w:rsidRDefault="00663B7C">
      <w:pPr>
        <w:numPr>
          <w:ilvl w:val="0"/>
          <w:numId w:val="3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Доказательства, подтверждающие основания заявления об отводе судьи (если имеются)</w:t>
      </w:r>
    </w:p>
    <w:p w:rsidR="00663B7C" w:rsidRPr="0056456E" w:rsidRDefault="00663B7C">
      <w:pPr>
        <w:spacing w:before="280" w:after="28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63B7C" w:rsidRPr="0056456E" w:rsidRDefault="00663B7C">
      <w:pPr>
        <w:spacing w:before="280" w:after="28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63B7C" w:rsidRPr="0056456E" w:rsidRDefault="00663B7C">
      <w:pPr>
        <w:spacing w:before="280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45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         Подпись: _______</w:t>
      </w:r>
    </w:p>
    <w:p w:rsidR="00663B7C" w:rsidRPr="0056456E" w:rsidRDefault="00663B7C">
      <w:pPr>
        <w:widowControl w:val="0"/>
        <w:autoSpaceDE w:val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63B7C" w:rsidRPr="0056456E" w:rsidRDefault="00663B7C">
      <w:pPr>
        <w:widowControl w:val="0"/>
        <w:autoSpaceDE w:val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63B7C" w:rsidRPr="0056456E" w:rsidRDefault="00663B7C">
      <w:pPr>
        <w:rPr>
          <w:color w:val="000000"/>
        </w:rPr>
      </w:pPr>
    </w:p>
    <w:sectPr w:rsidR="00663B7C" w:rsidRPr="0056456E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98E" w:rsidRDefault="004F798E">
      <w:pPr>
        <w:spacing w:after="0" w:line="240" w:lineRule="auto"/>
      </w:pPr>
      <w:r>
        <w:separator/>
      </w:r>
    </w:p>
  </w:endnote>
  <w:endnote w:type="continuationSeparator" w:id="0">
    <w:p w:rsidR="004F798E" w:rsidRDefault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98E" w:rsidRDefault="004F798E">
      <w:pPr>
        <w:spacing w:after="0" w:line="240" w:lineRule="auto"/>
      </w:pPr>
      <w:r>
        <w:separator/>
      </w:r>
    </w:p>
  </w:footnote>
  <w:footnote w:type="continuationSeparator" w:id="0">
    <w:p w:rsidR="004F798E" w:rsidRDefault="004F7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6E"/>
    <w:rsid w:val="004F798E"/>
    <w:rsid w:val="0056456E"/>
    <w:rsid w:val="00663B7C"/>
    <w:rsid w:val="00824B99"/>
    <w:rsid w:val="00B37BFD"/>
    <w:rsid w:val="00B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98BB20"/>
  <w15:chartTrackingRefBased/>
  <w15:docId w15:val="{A64DF5C0-0736-410A-9B30-9405F78B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20">
    <w:name w:val="Заголовок 2 Знак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30">
    <w:name w:val="Заголовок 3 Знак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a5">
    <w:name w:val="Верхний колонтитул Знак"/>
    <w:basedOn w:val="1"/>
  </w:style>
  <w:style w:type="character" w:customStyle="1" w:styleId="a6">
    <w:name w:val="Нижний колонтитул Знак"/>
    <w:basedOn w:val="1"/>
  </w:style>
  <w:style w:type="character" w:styleId="a7">
    <w:name w:val="Hyperlink"/>
    <w:basedOn w:val="1"/>
    <w:rPr>
      <w:color w:val="0000FF"/>
      <w:u w:val="single"/>
    </w:rPr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1"/>
    <w:link w:val="ad"/>
    <w:locked/>
    <w:rsid w:val="00824B99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Исковое заявление о разделе имущества после расторжения брака</vt:lpstr>
    </vt:vector>
  </TitlesOfParts>
  <Company/>
  <LinksUpToDate>false</LinksUpToDate>
  <CharactersWithSpaces>1001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Исковое заявление о разделе имущества после расторжения брака</dc:title>
  <dc:subject/>
  <dc:creator>User</dc:creator>
  <cp:keywords/>
  <cp:lastModifiedBy>MR CROW</cp:lastModifiedBy>
  <cp:revision>2</cp:revision>
  <cp:lastPrinted>1601-01-01T00:00:00Z</cp:lastPrinted>
  <dcterms:created xsi:type="dcterms:W3CDTF">2016-08-08T16:43:00Z</dcterms:created>
  <dcterms:modified xsi:type="dcterms:W3CDTF">2016-08-08T16:43:00Z</dcterms:modified>
</cp:coreProperties>
</file>