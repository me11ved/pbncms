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DF" w:rsidRPr="00047767" w:rsidRDefault="00960BDF">
      <w:pPr>
        <w:ind w:firstLine="5400"/>
        <w:jc w:val="right"/>
        <w:rPr>
          <w:color w:val="000000"/>
        </w:rPr>
      </w:pPr>
      <w:r w:rsidRPr="00047767">
        <w:rPr>
          <w:color w:val="000000"/>
        </w:rPr>
        <w:t xml:space="preserve">В _____________________ </w:t>
      </w:r>
    </w:p>
    <w:p w:rsidR="00960BDF" w:rsidRPr="00047767" w:rsidRDefault="00960BDF">
      <w:pPr>
        <w:ind w:left="96" w:firstLine="5400"/>
        <w:jc w:val="right"/>
        <w:rPr>
          <w:color w:val="000000"/>
        </w:rPr>
      </w:pPr>
      <w:r w:rsidRPr="00047767">
        <w:rPr>
          <w:color w:val="000000"/>
        </w:rPr>
        <w:t>(наименование суда)</w:t>
      </w:r>
    </w:p>
    <w:p w:rsidR="00960BDF" w:rsidRPr="00047767" w:rsidRDefault="00960BDF">
      <w:pPr>
        <w:ind w:firstLine="5400"/>
        <w:jc w:val="right"/>
        <w:rPr>
          <w:color w:val="000000"/>
        </w:rPr>
      </w:pPr>
      <w:r w:rsidRPr="00047767">
        <w:rPr>
          <w:color w:val="000000"/>
        </w:rPr>
        <w:t xml:space="preserve">от _____________________ </w:t>
      </w:r>
    </w:p>
    <w:p w:rsidR="00960BDF" w:rsidRPr="00047767" w:rsidRDefault="00960BDF">
      <w:pPr>
        <w:ind w:firstLine="5400"/>
        <w:jc w:val="right"/>
        <w:rPr>
          <w:color w:val="000000"/>
        </w:rPr>
      </w:pPr>
      <w:r w:rsidRPr="00047767">
        <w:rPr>
          <w:color w:val="000000"/>
        </w:rPr>
        <w:t>(ФИО полностью, адрес)</w:t>
      </w:r>
    </w:p>
    <w:p w:rsidR="00960BDF" w:rsidRPr="00047767" w:rsidRDefault="00960BDF">
      <w:pPr>
        <w:jc w:val="both"/>
        <w:rPr>
          <w:color w:val="000000"/>
        </w:rPr>
      </w:pPr>
    </w:p>
    <w:p w:rsidR="00960BDF" w:rsidRPr="00047767" w:rsidRDefault="00960BDF">
      <w:pPr>
        <w:jc w:val="both"/>
        <w:rPr>
          <w:color w:val="000000"/>
        </w:rPr>
      </w:pPr>
    </w:p>
    <w:p w:rsidR="00960BDF" w:rsidRPr="00047767" w:rsidRDefault="00960BDF">
      <w:pPr>
        <w:jc w:val="center"/>
        <w:rPr>
          <w:b/>
          <w:bCs/>
          <w:color w:val="000000"/>
        </w:rPr>
      </w:pPr>
      <w:r w:rsidRPr="00047767">
        <w:rPr>
          <w:b/>
          <w:bCs/>
          <w:color w:val="000000"/>
        </w:rPr>
        <w:t>ХОДАТАЙСТВО</w:t>
      </w:r>
    </w:p>
    <w:p w:rsidR="00960BDF" w:rsidRPr="00047767" w:rsidRDefault="00960BDF">
      <w:pPr>
        <w:jc w:val="center"/>
        <w:rPr>
          <w:b/>
          <w:bCs/>
          <w:color w:val="000000"/>
        </w:rPr>
      </w:pPr>
    </w:p>
    <w:p w:rsidR="00960BDF" w:rsidRPr="00047767" w:rsidRDefault="00960BDF">
      <w:pPr>
        <w:jc w:val="center"/>
        <w:rPr>
          <w:color w:val="000000"/>
        </w:rPr>
      </w:pPr>
      <w:r w:rsidRPr="00047767">
        <w:rPr>
          <w:b/>
          <w:bCs/>
          <w:color w:val="000000"/>
        </w:rPr>
        <w:t>о закрытом судебном заседании</w:t>
      </w:r>
    </w:p>
    <w:p w:rsidR="00960BDF" w:rsidRPr="00047767" w:rsidRDefault="00960BDF">
      <w:pPr>
        <w:jc w:val="both"/>
        <w:rPr>
          <w:color w:val="000000"/>
        </w:rPr>
      </w:pPr>
    </w:p>
    <w:p w:rsidR="00960BDF" w:rsidRPr="00047767" w:rsidRDefault="00960BDF">
      <w:pPr>
        <w:jc w:val="both"/>
        <w:rPr>
          <w:color w:val="000000"/>
        </w:rPr>
      </w:pPr>
    </w:p>
    <w:p w:rsidR="00960BDF" w:rsidRPr="00047767" w:rsidRDefault="00960BDF">
      <w:pPr>
        <w:jc w:val="both"/>
        <w:rPr>
          <w:color w:val="000000"/>
        </w:rPr>
      </w:pPr>
      <w:r w:rsidRPr="00047767">
        <w:rPr>
          <w:color w:val="000000"/>
        </w:rPr>
        <w:t>В производстве суда находится гражданское дело по иску _________ (ФИО истца) к _________ (ФИО ответчика) о _________ (указать предмет спора).</w:t>
      </w:r>
    </w:p>
    <w:p w:rsidR="00960BDF" w:rsidRPr="00047767" w:rsidRDefault="00960BDF">
      <w:pPr>
        <w:jc w:val="both"/>
        <w:rPr>
          <w:color w:val="000000"/>
        </w:rPr>
      </w:pPr>
    </w:p>
    <w:p w:rsidR="00960BDF" w:rsidRPr="00047767" w:rsidRDefault="00960BDF">
      <w:pPr>
        <w:jc w:val="both"/>
        <w:rPr>
          <w:color w:val="000000"/>
        </w:rPr>
      </w:pPr>
      <w:r w:rsidRPr="00047767">
        <w:rPr>
          <w:color w:val="000000"/>
        </w:rPr>
        <w:t>Предметом обсуждения в судебном заседании станут следующие сведения  _________ (указать сведения, которые относятся к охраняемой законом тайне). С целью обеспечения тайны сведений, гласное обсуждение которых может повлиять на _________ (указать возможные негативные причины открытого судебного заседания, на что может повлиять разглашение сведений), рассмотрение дела необходимо провести в закрытом судебном заседании.</w:t>
      </w:r>
    </w:p>
    <w:p w:rsidR="00960BDF" w:rsidRPr="00047767" w:rsidRDefault="00960BDF">
      <w:pPr>
        <w:jc w:val="both"/>
        <w:rPr>
          <w:color w:val="000000"/>
        </w:rPr>
      </w:pPr>
      <w:bookmarkStart w:id="0" w:name="_GoBack"/>
      <w:bookmarkEnd w:id="0"/>
    </w:p>
    <w:p w:rsidR="00960BDF" w:rsidRPr="00047767" w:rsidRDefault="00960BDF">
      <w:pPr>
        <w:jc w:val="both"/>
        <w:rPr>
          <w:color w:val="000000"/>
        </w:rPr>
      </w:pPr>
      <w:r w:rsidRPr="00047767">
        <w:rPr>
          <w:color w:val="000000"/>
        </w:rPr>
        <w:t xml:space="preserve">Руководствуясь статьей 10 Гражданского процессуального кодекса РФ, </w:t>
      </w:r>
    </w:p>
    <w:p w:rsidR="00960BDF" w:rsidRPr="00047767" w:rsidRDefault="00960BDF">
      <w:pPr>
        <w:jc w:val="both"/>
        <w:rPr>
          <w:color w:val="000000"/>
        </w:rPr>
      </w:pPr>
    </w:p>
    <w:p w:rsidR="00960BDF" w:rsidRPr="00047767" w:rsidRDefault="00960BDF">
      <w:pPr>
        <w:jc w:val="center"/>
        <w:rPr>
          <w:color w:val="000000"/>
        </w:rPr>
      </w:pPr>
      <w:r w:rsidRPr="00047767">
        <w:rPr>
          <w:b/>
          <w:bCs/>
          <w:color w:val="000000"/>
        </w:rPr>
        <w:t>Прошу:</w:t>
      </w:r>
    </w:p>
    <w:p w:rsidR="00960BDF" w:rsidRPr="00047767" w:rsidRDefault="00960BDF">
      <w:pPr>
        <w:jc w:val="center"/>
        <w:rPr>
          <w:color w:val="000000"/>
        </w:rPr>
      </w:pPr>
    </w:p>
    <w:p w:rsidR="00960BDF" w:rsidRPr="00047767" w:rsidRDefault="00960BDF">
      <w:pPr>
        <w:numPr>
          <w:ilvl w:val="0"/>
          <w:numId w:val="2"/>
        </w:numPr>
        <w:jc w:val="both"/>
        <w:rPr>
          <w:color w:val="000000"/>
        </w:rPr>
      </w:pPr>
      <w:r w:rsidRPr="00047767">
        <w:rPr>
          <w:color w:val="000000"/>
        </w:rPr>
        <w:t xml:space="preserve">Рассмотреть гражданское дело по иску _________ (ФИО истца) к _________ (ФИО ответчика) о _________ (указать предмет спора) в закрытом судебном заседании. </w:t>
      </w:r>
    </w:p>
    <w:p w:rsidR="00960BDF" w:rsidRPr="00047767" w:rsidRDefault="00960BDF">
      <w:pPr>
        <w:jc w:val="both"/>
        <w:rPr>
          <w:color w:val="000000"/>
        </w:rPr>
      </w:pPr>
    </w:p>
    <w:p w:rsidR="00960BDF" w:rsidRPr="00047767" w:rsidRDefault="00960BDF">
      <w:pPr>
        <w:jc w:val="both"/>
        <w:rPr>
          <w:color w:val="000000"/>
        </w:rPr>
      </w:pPr>
      <w:r w:rsidRPr="00047767">
        <w:rPr>
          <w:b/>
          <w:bCs/>
          <w:color w:val="000000"/>
        </w:rPr>
        <w:t>Перечень прилагаемых к заявлению документов:</w:t>
      </w:r>
    </w:p>
    <w:p w:rsidR="00960BDF" w:rsidRPr="00047767" w:rsidRDefault="00960BDF">
      <w:pPr>
        <w:jc w:val="both"/>
        <w:rPr>
          <w:color w:val="000000"/>
        </w:rPr>
      </w:pPr>
    </w:p>
    <w:p w:rsidR="00960BDF" w:rsidRPr="00047767" w:rsidRDefault="00960BDF">
      <w:pPr>
        <w:numPr>
          <w:ilvl w:val="0"/>
          <w:numId w:val="1"/>
        </w:numPr>
        <w:jc w:val="both"/>
        <w:rPr>
          <w:color w:val="000000"/>
        </w:rPr>
      </w:pPr>
      <w:r w:rsidRPr="00047767">
        <w:rPr>
          <w:color w:val="000000"/>
        </w:rPr>
        <w:t xml:space="preserve">Документы, подтверждающие наличие оснований для закрытого судебного заседания </w:t>
      </w:r>
    </w:p>
    <w:p w:rsidR="00960BDF" w:rsidRPr="00047767" w:rsidRDefault="00960BDF">
      <w:pPr>
        <w:ind w:left="360"/>
        <w:jc w:val="both"/>
        <w:rPr>
          <w:color w:val="000000"/>
        </w:rPr>
      </w:pPr>
    </w:p>
    <w:p w:rsidR="00960BDF" w:rsidRPr="00047767" w:rsidRDefault="00960BDF">
      <w:pPr>
        <w:jc w:val="both"/>
        <w:rPr>
          <w:color w:val="000000"/>
        </w:rPr>
      </w:pPr>
    </w:p>
    <w:p w:rsidR="00960BDF" w:rsidRPr="00047767" w:rsidRDefault="00960BDF">
      <w:pPr>
        <w:jc w:val="both"/>
        <w:rPr>
          <w:color w:val="000000"/>
        </w:rPr>
      </w:pPr>
    </w:p>
    <w:p w:rsidR="00960BDF" w:rsidRPr="00047767" w:rsidRDefault="00960BDF">
      <w:pPr>
        <w:jc w:val="both"/>
        <w:rPr>
          <w:color w:val="000000"/>
        </w:rPr>
      </w:pPr>
      <w:r w:rsidRPr="00047767">
        <w:rPr>
          <w:color w:val="000000"/>
        </w:rPr>
        <w:t>Дата подачи заявления «___»_________ ____ г.</w:t>
      </w:r>
      <w:r w:rsidRPr="00047767">
        <w:rPr>
          <w:color w:val="000000"/>
        </w:rPr>
        <w:tab/>
      </w:r>
      <w:r w:rsidRPr="00047767">
        <w:rPr>
          <w:color w:val="000000"/>
        </w:rPr>
        <w:tab/>
        <w:t xml:space="preserve">                Подпись _______</w:t>
      </w:r>
    </w:p>
    <w:sectPr w:rsidR="00960BDF" w:rsidRPr="00047767" w:rsidSect="0044296B">
      <w:pgSz w:w="11906" w:h="16838"/>
      <w:pgMar w:top="1134" w:right="850" w:bottom="1785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A76" w:rsidRDefault="00F05A76">
      <w:r>
        <w:separator/>
      </w:r>
    </w:p>
  </w:endnote>
  <w:endnote w:type="continuationSeparator" w:id="0">
    <w:p w:rsidR="00F05A76" w:rsidRDefault="00F05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A76" w:rsidRDefault="00F05A76">
      <w:r>
        <w:separator/>
      </w:r>
    </w:p>
  </w:footnote>
  <w:footnote w:type="continuationSeparator" w:id="0">
    <w:p w:rsidR="00F05A76" w:rsidRDefault="00F05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67"/>
    <w:rsid w:val="00047767"/>
    <w:rsid w:val="003C5AC0"/>
    <w:rsid w:val="0044296B"/>
    <w:rsid w:val="00731FDF"/>
    <w:rsid w:val="00805105"/>
    <w:rsid w:val="00960BDF"/>
    <w:rsid w:val="00F0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EE915A6"/>
  <w15:chartTrackingRefBased/>
  <w15:docId w15:val="{69D30DB9-D19A-4C5C-96D1-3008E848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customStyle="1" w:styleId="a3">
    <w:name w:val="Символ нумерации"/>
  </w:style>
  <w:style w:type="character" w:styleId="a4">
    <w:name w:val="Hyperlink"/>
    <w:rPr>
      <w:color w:val="000080"/>
      <w:u w:val="single"/>
      <w:lang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9">
    <w:name w:val="footer"/>
    <w:basedOn w:val="a"/>
    <w:link w:val="aa"/>
    <w:pPr>
      <w:suppressLineNumbers/>
      <w:tabs>
        <w:tab w:val="center" w:pos="4677"/>
        <w:tab w:val="right" w:pos="9355"/>
      </w:tabs>
    </w:pPr>
  </w:style>
  <w:style w:type="paragraph" w:styleId="ab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aa">
    <w:name w:val="Нижний колонтитул Знак"/>
    <w:basedOn w:val="a0"/>
    <w:link w:val="a9"/>
    <w:locked/>
    <w:rsid w:val="0044296B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Задолженность по алиментам</vt:lpstr>
    </vt:vector>
  </TitlesOfParts>
  <Company/>
  <LinksUpToDate>false</LinksUpToDate>
  <CharactersWithSpaces>1141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Задолженность по алиментам</dc:title>
  <dc:subject/>
  <dc:creator>$</dc:creator>
  <cp:keywords/>
  <cp:lastModifiedBy>MR CROW</cp:lastModifiedBy>
  <cp:revision>2</cp:revision>
  <cp:lastPrinted>1601-01-01T00:00:00Z</cp:lastPrinted>
  <dcterms:created xsi:type="dcterms:W3CDTF">2016-08-08T16:16:00Z</dcterms:created>
  <dcterms:modified xsi:type="dcterms:W3CDTF">2016-08-08T16:16:00Z</dcterms:modified>
</cp:coreProperties>
</file>