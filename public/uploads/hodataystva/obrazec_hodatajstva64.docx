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75" w:rsidRDefault="00276175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276175" w:rsidRDefault="00276175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276175" w:rsidRDefault="00276175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От: _________________________</w:t>
      </w:r>
    </w:p>
    <w:p w:rsidR="00276175" w:rsidRDefault="00276175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276175" w:rsidRDefault="00276175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276175" w:rsidRDefault="00276175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276175" w:rsidRDefault="00276175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276175" w:rsidRDefault="00276175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76175" w:rsidRDefault="0027617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276175" w:rsidRDefault="0027617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ХОДАТАЙСТВО</w:t>
      </w:r>
    </w:p>
    <w:p w:rsidR="00276175" w:rsidRDefault="0027617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276175" w:rsidRDefault="0027617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 проведении технической экспертизы</w:t>
      </w:r>
    </w:p>
    <w:p w:rsidR="00276175" w:rsidRDefault="0027617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76175" w:rsidRDefault="0027617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76175" w:rsidRDefault="0027617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производстве суда находится гражданское дело № ____ по иску _________ (ФИО истца) к _________ (ФИО ответчика) о _________ (указать сущность требований).</w:t>
      </w:r>
    </w:p>
    <w:p w:rsidR="00276175" w:rsidRDefault="0027617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76175" w:rsidRDefault="0027617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ходе судебного разбирательства необходимо установить обстоятельства,  имеющие юридическое значение для рассматриваемого дела _________ (перечислить юридически значимые обстоятельства).</w:t>
      </w:r>
    </w:p>
    <w:p w:rsidR="00276175" w:rsidRDefault="0027617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76175" w:rsidRDefault="0027617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Поскольку для выяснения указанных вопросов требуются специальные технические познания в области _________ (указать, в каких областях технических знаний требуются специальные познания), в связи с чем по делу н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еобходимо назначить проведение судебной технической экспертизы.</w:t>
      </w:r>
    </w:p>
    <w:p w:rsidR="00276175" w:rsidRDefault="0027617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</w:p>
    <w:p w:rsidR="00276175" w:rsidRDefault="0027617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79 Гражданского процессуального кодекса РФ,</w:t>
      </w:r>
    </w:p>
    <w:p w:rsidR="00276175" w:rsidRDefault="0027617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76175" w:rsidRDefault="0027617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276175" w:rsidRDefault="0027617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276175" w:rsidRDefault="0027617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Назначить проведение судебной технической экспертизы.</w:t>
      </w:r>
    </w:p>
    <w:p w:rsidR="00276175" w:rsidRDefault="0027617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 судебной экспертизы поручить _________ (наименование экспертного учреждения).</w:t>
      </w:r>
    </w:p>
    <w:p w:rsidR="00276175" w:rsidRDefault="0027617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разрешение экспертов поставить следующие вопросы: _________ (привести перечень вопросов экспертам).</w:t>
      </w:r>
    </w:p>
    <w:p w:rsidR="00276175" w:rsidRDefault="0027617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исследования экспертам представить _________ (указать, какие объекты подлежат специальному экспертному исследованию, кто должен их представить экспертам).</w:t>
      </w:r>
    </w:p>
    <w:p w:rsidR="00276175" w:rsidRDefault="0027617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Обеспечить возможность присутствия лиц, участвующих в деле, при проведении экспертных исследований. </w:t>
      </w:r>
    </w:p>
    <w:p w:rsidR="00276175" w:rsidRDefault="0027617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Оплату за проведение судебной технической экспертизы отнести на _________ (предложить суду, кто должен произвести оплату за экспертизу).</w:t>
      </w:r>
    </w:p>
    <w:p w:rsidR="00276175" w:rsidRDefault="0027617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76175" w:rsidRDefault="0027617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ходатайству документов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276175" w:rsidRDefault="0027617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76175" w:rsidRDefault="0027617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ходатайство о проведении технической экспертизы.</w:t>
      </w:r>
    </w:p>
    <w:p w:rsidR="00276175" w:rsidRDefault="0027617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76175" w:rsidRDefault="0027617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76175" w:rsidRDefault="00276175">
      <w:pP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ходатайства "___"_________ ____ г.                          Подпись _______</w:t>
      </w:r>
    </w:p>
    <w:p w:rsidR="00276175" w:rsidRDefault="00276175">
      <w:pPr>
        <w:widowControl w:val="0"/>
        <w:autoSpaceDE w:val="0"/>
        <w:jc w:val="both"/>
      </w:pPr>
    </w:p>
    <w:sectPr w:rsidR="00276175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6F" w:rsidRDefault="007F2A6F">
      <w:pPr>
        <w:spacing w:after="0" w:line="240" w:lineRule="auto"/>
      </w:pPr>
      <w:r>
        <w:separator/>
      </w:r>
    </w:p>
  </w:endnote>
  <w:endnote w:type="continuationSeparator" w:id="0">
    <w:p w:rsidR="007F2A6F" w:rsidRDefault="007F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6F" w:rsidRDefault="007F2A6F">
      <w:pPr>
        <w:spacing w:after="0" w:line="240" w:lineRule="auto"/>
      </w:pPr>
      <w:r>
        <w:separator/>
      </w:r>
    </w:p>
  </w:footnote>
  <w:footnote w:type="continuationSeparator" w:id="0">
    <w:p w:rsidR="007F2A6F" w:rsidRDefault="007F2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AB"/>
    <w:rsid w:val="00276175"/>
    <w:rsid w:val="0044568A"/>
    <w:rsid w:val="007F2A6F"/>
    <w:rsid w:val="00A47806"/>
    <w:rsid w:val="00E179AB"/>
    <w:rsid w:val="00F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4DDF65"/>
  <w15:chartTrackingRefBased/>
  <w15:docId w15:val="{7CE6FB78-EB90-46B1-A3D4-AC830037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44568A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1867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2016-08-08T16:05:00Z</dcterms:created>
  <dcterms:modified xsi:type="dcterms:W3CDTF">2016-08-08T16:05:00Z</dcterms:modified>
</cp:coreProperties>
</file>