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419" w:rsidRPr="008144BE" w:rsidRDefault="00733419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</w:p>
    <w:p w:rsidR="00733419" w:rsidRPr="008144BE" w:rsidRDefault="00733419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>(наименование суда)</w:t>
      </w:r>
    </w:p>
    <w:p w:rsidR="00733419" w:rsidRPr="008144BE" w:rsidRDefault="00733419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>От: _________________________</w:t>
      </w:r>
    </w:p>
    <w:p w:rsidR="00733419" w:rsidRPr="008144BE" w:rsidRDefault="00733419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>(ФИО полностью, адрес)</w:t>
      </w:r>
    </w:p>
    <w:p w:rsidR="00733419" w:rsidRPr="008144BE" w:rsidRDefault="00733419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>по гражданскому делу № _______</w:t>
      </w:r>
    </w:p>
    <w:p w:rsidR="00733419" w:rsidRPr="008144BE" w:rsidRDefault="00733419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>по иску __________ (ФИО истца)</w:t>
      </w:r>
    </w:p>
    <w:p w:rsidR="00733419" w:rsidRPr="008144BE" w:rsidRDefault="00733419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>к ____________ (ФИО ответчика)</w:t>
      </w:r>
    </w:p>
    <w:p w:rsidR="00733419" w:rsidRPr="008144BE" w:rsidRDefault="00733419">
      <w:pPr>
        <w:spacing w:before="280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733419" w:rsidRPr="008144BE" w:rsidRDefault="00733419">
      <w:pPr>
        <w:spacing w:after="240" w:line="36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>ЗАЯВЛЕНИЕ</w:t>
      </w:r>
    </w:p>
    <w:p w:rsidR="00733419" w:rsidRPr="008144BE" w:rsidRDefault="00733419">
      <w:pPr>
        <w:spacing w:after="240" w:line="36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>о подложности доказательств</w:t>
      </w:r>
      <w:r w:rsidR="008144B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733419" w:rsidRPr="008144BE" w:rsidRDefault="00733419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 xml:space="preserve">В ходе рассмотрения дела суду в качестве доказательства </w:t>
      </w:r>
      <w:r w:rsidR="00346D97" w:rsidRPr="008144BE">
        <w:rPr>
          <w:rFonts w:ascii="Times New Roman" w:eastAsia="Times New Roman" w:hAnsi="Times New Roman"/>
          <w:sz w:val="24"/>
          <w:szCs w:val="24"/>
          <w:lang w:eastAsia="ru-RU"/>
        </w:rPr>
        <w:t>представлен _</w:t>
      </w: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>________ (наименование доказательства и его основные реквизиты, позволяющие суду понять, о каком документе идет речь).</w:t>
      </w:r>
    </w:p>
    <w:p w:rsidR="00733419" w:rsidRPr="008144BE" w:rsidRDefault="00733419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>Считаю, что представленное доказательства является подложным, поскольку _________ (указать причины, по которым заявитель считает представленное доказательство подложным) и подлежащим исключению из дела.</w:t>
      </w:r>
    </w:p>
    <w:p w:rsidR="00733419" w:rsidRPr="008144BE" w:rsidRDefault="00733419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 xml:space="preserve">Мои доводы о подложности представленного доказательства подтверждаются _________ (указать, чем подтверждаются доводы заявителя о подложности доказательства). </w:t>
      </w:r>
    </w:p>
    <w:p w:rsidR="00733419" w:rsidRPr="008144BE" w:rsidRDefault="00733419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статьями 131-132 Гражданского процессуального кодекса РФ,</w:t>
      </w:r>
      <w:bookmarkStart w:id="0" w:name="_GoBack"/>
      <w:bookmarkEnd w:id="0"/>
    </w:p>
    <w:p w:rsidR="00733419" w:rsidRPr="008144BE" w:rsidRDefault="00733419">
      <w:pPr>
        <w:spacing w:before="280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733419" w:rsidRPr="008144BE" w:rsidRDefault="00733419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>Признать _________ (наименование доказательства) подложным.</w:t>
      </w:r>
    </w:p>
    <w:p w:rsidR="00733419" w:rsidRPr="008144BE" w:rsidRDefault="00733419">
      <w:pPr>
        <w:numPr>
          <w:ilvl w:val="0"/>
          <w:numId w:val="2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>Исключить _________ (наименование доказательства) из числа доказательств по делу.</w:t>
      </w:r>
    </w:p>
    <w:p w:rsidR="00733419" w:rsidRPr="008144BE" w:rsidRDefault="00733419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Перечень прилагаемых к заявлению документов </w:t>
      </w: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>(копии по числу лиц, участвующих в деле):</w:t>
      </w:r>
    </w:p>
    <w:p w:rsidR="00733419" w:rsidRPr="008144BE" w:rsidRDefault="00733419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>Копия заявления</w:t>
      </w:r>
    </w:p>
    <w:p w:rsidR="00733419" w:rsidRPr="008144BE" w:rsidRDefault="00733419">
      <w:pPr>
        <w:numPr>
          <w:ilvl w:val="0"/>
          <w:numId w:val="3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 xml:space="preserve">Документы, подтверждающие доводы заявления о подложности доказательств </w:t>
      </w:r>
    </w:p>
    <w:p w:rsidR="00733419" w:rsidRPr="008144BE" w:rsidRDefault="00733419">
      <w:pPr>
        <w:spacing w:before="280" w:after="288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44BE">
        <w:rPr>
          <w:rFonts w:ascii="Times New Roman" w:eastAsia="Times New Roman" w:hAnsi="Times New Roman"/>
          <w:sz w:val="24"/>
          <w:szCs w:val="24"/>
          <w:lang w:eastAsia="ru-RU"/>
        </w:rPr>
        <w:t>Дата подачи заявления "___"_________ ____ г.    Подпись: _______</w:t>
      </w:r>
    </w:p>
    <w:p w:rsidR="00733419" w:rsidRPr="008144BE" w:rsidRDefault="00733419">
      <w:pPr>
        <w:widowControl w:val="0"/>
        <w:autoSpaceDE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33419" w:rsidRPr="008144BE" w:rsidRDefault="00733419">
      <w:pPr>
        <w:widowControl w:val="0"/>
        <w:autoSpaceDE w:val="0"/>
        <w:jc w:val="both"/>
      </w:pPr>
    </w:p>
    <w:sectPr w:rsidR="00733419" w:rsidRPr="008144BE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A9A" w:rsidRDefault="009D3A9A">
      <w:pPr>
        <w:spacing w:after="0" w:line="240" w:lineRule="auto"/>
      </w:pPr>
      <w:r>
        <w:separator/>
      </w:r>
    </w:p>
  </w:endnote>
  <w:endnote w:type="continuationSeparator" w:id="0">
    <w:p w:rsidR="009D3A9A" w:rsidRDefault="009D3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A9A" w:rsidRDefault="009D3A9A">
      <w:pPr>
        <w:spacing w:after="0" w:line="240" w:lineRule="auto"/>
      </w:pPr>
      <w:r>
        <w:separator/>
      </w:r>
    </w:p>
  </w:footnote>
  <w:footnote w:type="continuationSeparator" w:id="0">
    <w:p w:rsidR="009D3A9A" w:rsidRDefault="009D3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BE"/>
    <w:rsid w:val="00346D97"/>
    <w:rsid w:val="00521CBC"/>
    <w:rsid w:val="006E7AF8"/>
    <w:rsid w:val="00733419"/>
    <w:rsid w:val="008144BE"/>
    <w:rsid w:val="009D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B0CAEE1"/>
  <w15:chartTrackingRefBased/>
  <w15:docId w15:val="{50A55D2B-28C3-4CA5-AF5A-F445932A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6E7AF8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1274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2016-08-05T17:55:00Z</dcterms:created>
  <dcterms:modified xsi:type="dcterms:W3CDTF">2016-08-05T17:55:00Z</dcterms:modified>
</cp:coreProperties>
</file>