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43C" w:rsidRDefault="0012343C">
      <w:pPr>
        <w:tabs>
          <w:tab w:val="left" w:pos="5940"/>
        </w:tabs>
        <w:spacing w:after="0" w:line="200" w:lineRule="atLeast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___________________________</w:t>
      </w:r>
    </w:p>
    <w:p w:rsidR="0012343C" w:rsidRDefault="0012343C">
      <w:pPr>
        <w:tabs>
          <w:tab w:val="left" w:pos="5940"/>
        </w:tabs>
        <w:spacing w:after="0" w:line="200" w:lineRule="atLeast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(наименование суда)</w:t>
      </w:r>
    </w:p>
    <w:p w:rsidR="0012343C" w:rsidRDefault="0012343C">
      <w:pPr>
        <w:tabs>
          <w:tab w:val="left" w:pos="5940"/>
        </w:tabs>
        <w:spacing w:after="0" w:line="200" w:lineRule="atLeast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От: _________________________</w:t>
      </w:r>
    </w:p>
    <w:p w:rsidR="0012343C" w:rsidRDefault="0012343C">
      <w:pPr>
        <w:tabs>
          <w:tab w:val="left" w:pos="5940"/>
        </w:tabs>
        <w:spacing w:after="0" w:line="200" w:lineRule="atLeast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(ФИО полностью, адрес)</w:t>
      </w:r>
    </w:p>
    <w:p w:rsidR="0012343C" w:rsidRDefault="0012343C">
      <w:pPr>
        <w:spacing w:after="0" w:line="200" w:lineRule="atLeast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гражданскому делу № _______</w:t>
      </w:r>
    </w:p>
    <w:p w:rsidR="0012343C" w:rsidRDefault="0012343C">
      <w:pPr>
        <w:spacing w:after="0" w:line="200" w:lineRule="atLeast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иску __________ (ФИО истца)</w:t>
      </w:r>
    </w:p>
    <w:p w:rsidR="0012343C" w:rsidRDefault="0012343C">
      <w:pPr>
        <w:tabs>
          <w:tab w:val="left" w:pos="5220"/>
        </w:tabs>
        <w:spacing w:after="0" w:line="200" w:lineRule="atLeast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 ____________ (ФИО ответчика)</w:t>
      </w:r>
    </w:p>
    <w:p w:rsidR="0012343C" w:rsidRDefault="0012343C">
      <w:pPr>
        <w:spacing w:after="0" w:line="200" w:lineRule="atLeast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2343C" w:rsidRDefault="0012343C">
      <w:pPr>
        <w:spacing w:after="0" w:line="200" w:lineRule="atLeast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2343C" w:rsidRDefault="0012343C">
      <w:pPr>
        <w:spacing w:after="0" w:line="200" w:lineRule="atLeast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2343C" w:rsidRDefault="0012343C">
      <w:pPr>
        <w:spacing w:after="0" w:line="200" w:lineRule="atLeast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ЗАЯВЛЕНИЕ</w:t>
      </w:r>
    </w:p>
    <w:p w:rsidR="0012343C" w:rsidRDefault="0012343C">
      <w:pPr>
        <w:spacing w:after="0" w:line="200" w:lineRule="atLeast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2343C" w:rsidRDefault="0012343C">
      <w:pPr>
        <w:spacing w:after="0" w:line="200" w:lineRule="atLeast"/>
        <w:jc w:val="center"/>
        <w:rPr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об отмене заочного решения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</w:t>
      </w:r>
    </w:p>
    <w:p w:rsidR="0012343C" w:rsidRDefault="0012343C">
      <w:pPr>
        <w:spacing w:after="0" w:line="200" w:lineRule="atLeast"/>
        <w:jc w:val="both"/>
        <w:rPr>
          <w:color w:val="000000"/>
        </w:rPr>
      </w:pPr>
    </w:p>
    <w:p w:rsidR="0012343C" w:rsidRDefault="0012343C">
      <w:pPr>
        <w:spacing w:after="0" w:line="200" w:lineRule="atLeast"/>
        <w:jc w:val="both"/>
        <w:rPr>
          <w:color w:val="000000"/>
        </w:rPr>
      </w:pPr>
    </w:p>
    <w:p w:rsidR="0012343C" w:rsidRDefault="0012343C">
      <w:pPr>
        <w:spacing w:after="0" w:line="200" w:lineRule="atLeast"/>
        <w:jc w:val="both"/>
        <w:rPr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«__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_»_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 ____ г. судом было вынесено заочное решение по делу. Копию заочного решения я получил «__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_»_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 ____ г. _________ (указать, каким образом ответчику была вручена копия заочного решения суда).</w:t>
      </w:r>
    </w:p>
    <w:p w:rsidR="0012343C" w:rsidRDefault="0012343C">
      <w:pPr>
        <w:spacing w:after="0" w:line="200" w:lineRule="atLeast"/>
        <w:jc w:val="both"/>
        <w:rPr>
          <w:color w:val="000000"/>
        </w:rPr>
      </w:pPr>
    </w:p>
    <w:p w:rsidR="0012343C" w:rsidRDefault="0012343C">
      <w:pPr>
        <w:spacing w:after="0" w:line="200" w:lineRule="atLeast"/>
        <w:jc w:val="both"/>
        <w:rPr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судебное заседание я не явился по уважительным причинам _________ (перечислить уважительные причины, которые помешали ответчику явиться в суд).</w:t>
      </w:r>
    </w:p>
    <w:p w:rsidR="0012343C" w:rsidRDefault="0012343C">
      <w:pPr>
        <w:spacing w:after="0" w:line="200" w:lineRule="atLeast"/>
        <w:jc w:val="both"/>
        <w:rPr>
          <w:color w:val="000000"/>
        </w:rPr>
      </w:pPr>
    </w:p>
    <w:p w:rsidR="0012343C" w:rsidRDefault="0012343C">
      <w:pPr>
        <w:spacing w:after="0" w:line="200" w:lineRule="atLeast"/>
        <w:jc w:val="both"/>
        <w:rPr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 меня отсутствовала возможность сообщить суду о причинах своей неявки, поскольку _________ (указать причины, препятствовавшие заявителю сообщить суду о своей неявке в процесс).</w:t>
      </w:r>
    </w:p>
    <w:p w:rsidR="0012343C" w:rsidRDefault="0012343C">
      <w:pPr>
        <w:spacing w:after="0" w:line="200" w:lineRule="atLeast"/>
        <w:jc w:val="both"/>
        <w:rPr>
          <w:color w:val="000000"/>
        </w:rPr>
      </w:pPr>
    </w:p>
    <w:p w:rsidR="0012343C" w:rsidRDefault="0012343C">
      <w:pPr>
        <w:spacing w:after="0" w:line="200" w:lineRule="atLeast"/>
        <w:jc w:val="both"/>
        <w:rPr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рассмотрении моего заявления прошу учесть обстоятельства, которые могут повлиять на решение суда, а именно _________ (перечислить обстоятельства, которые не были исследованы судом при вынесении заочного решения).</w:t>
      </w:r>
    </w:p>
    <w:p w:rsidR="0012343C" w:rsidRDefault="0012343C">
      <w:pPr>
        <w:spacing w:after="0" w:line="200" w:lineRule="atLeast"/>
        <w:jc w:val="both"/>
        <w:rPr>
          <w:color w:val="000000"/>
        </w:rPr>
      </w:pPr>
    </w:p>
    <w:p w:rsidR="0012343C" w:rsidRDefault="0012343C">
      <w:pPr>
        <w:spacing w:after="0" w:line="200" w:lineRule="atLeast"/>
        <w:jc w:val="both"/>
        <w:rPr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результате моей неявки судом не были исследованы доказательства, которые подтверждают доводы моих возражений по иску, а именно _________ (перечислить доказательства, которые должен исследовать суд, указать обстоятельства, имеющие значение для дела, которые подтвердят или опровергнут представленные ответчиком доказательства).</w:t>
      </w:r>
    </w:p>
    <w:p w:rsidR="0012343C" w:rsidRDefault="0012343C">
      <w:pPr>
        <w:spacing w:after="0" w:line="200" w:lineRule="atLeast"/>
        <w:jc w:val="both"/>
        <w:rPr>
          <w:color w:val="000000"/>
        </w:rPr>
      </w:pPr>
      <w:bookmarkStart w:id="0" w:name="_GoBack"/>
      <w:bookmarkEnd w:id="0"/>
    </w:p>
    <w:p w:rsidR="0012343C" w:rsidRDefault="0012343C">
      <w:pPr>
        <w:spacing w:after="0" w:line="200" w:lineRule="atLeast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статьями 237, 241, 242 Гражданского процессуального кодекса РФ,</w:t>
      </w:r>
    </w:p>
    <w:p w:rsidR="0012343C" w:rsidRDefault="0012343C">
      <w:pPr>
        <w:spacing w:after="0" w:line="200" w:lineRule="atLeast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2343C" w:rsidRDefault="0012343C">
      <w:pPr>
        <w:spacing w:after="0" w:line="200" w:lineRule="atLeast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12343C" w:rsidRDefault="0012343C">
      <w:pPr>
        <w:spacing w:after="0" w:line="200" w:lineRule="atLeast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2343C" w:rsidRDefault="0012343C">
      <w:pPr>
        <w:numPr>
          <w:ilvl w:val="0"/>
          <w:numId w:val="2"/>
        </w:numPr>
        <w:spacing w:after="0" w:line="20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Отменить заочное решение суда от «__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_»_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 ____ г.</w:t>
      </w:r>
    </w:p>
    <w:p w:rsidR="0012343C" w:rsidRDefault="0012343C">
      <w:pPr>
        <w:numPr>
          <w:ilvl w:val="0"/>
          <w:numId w:val="2"/>
        </w:numPr>
        <w:spacing w:after="0" w:line="20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Возобновить рассмотрение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дела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по существу.</w:t>
      </w:r>
    </w:p>
    <w:p w:rsidR="0012343C" w:rsidRDefault="0012343C">
      <w:pPr>
        <w:numPr>
          <w:ilvl w:val="0"/>
          <w:numId w:val="2"/>
        </w:numPr>
        <w:spacing w:after="0" w:line="200" w:lineRule="atLeast"/>
        <w:jc w:val="both"/>
        <w:rPr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Приобщить в дело и исследовать в судебном заседании следующие доказательства _________ (перечислить прилагаемые доказательства).</w:t>
      </w:r>
    </w:p>
    <w:p w:rsidR="0012343C" w:rsidRDefault="0012343C">
      <w:pPr>
        <w:spacing w:after="0" w:line="200" w:lineRule="atLeast"/>
        <w:jc w:val="both"/>
        <w:rPr>
          <w:color w:val="000000"/>
        </w:rPr>
      </w:pPr>
    </w:p>
    <w:p w:rsidR="0012343C" w:rsidRDefault="0012343C">
      <w:pPr>
        <w:spacing w:after="0" w:line="200" w:lineRule="atLeast"/>
        <w:jc w:val="both"/>
        <w:rPr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Перечень прилагаемых к заявлению документов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(копии по числу лиц, участвующих в деле):</w:t>
      </w:r>
    </w:p>
    <w:p w:rsidR="0012343C" w:rsidRDefault="0012343C">
      <w:pPr>
        <w:spacing w:after="0" w:line="200" w:lineRule="atLeast"/>
        <w:jc w:val="both"/>
        <w:rPr>
          <w:color w:val="000000"/>
        </w:rPr>
      </w:pPr>
    </w:p>
    <w:p w:rsidR="0012343C" w:rsidRDefault="0012343C">
      <w:pPr>
        <w:numPr>
          <w:ilvl w:val="0"/>
          <w:numId w:val="3"/>
        </w:numPr>
        <w:spacing w:after="0" w:line="20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Копия заявления об отмене заочного решения</w:t>
      </w:r>
    </w:p>
    <w:p w:rsidR="0012343C" w:rsidRDefault="0012343C">
      <w:pPr>
        <w:numPr>
          <w:ilvl w:val="0"/>
          <w:numId w:val="3"/>
        </w:numPr>
        <w:spacing w:after="0" w:line="20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 подтверждающие наличие уважительных причин неявки и невозможности сообщения о них суду</w:t>
      </w:r>
    </w:p>
    <w:p w:rsidR="0012343C" w:rsidRDefault="0012343C">
      <w:pPr>
        <w:numPr>
          <w:ilvl w:val="0"/>
          <w:numId w:val="3"/>
        </w:numPr>
        <w:spacing w:after="0" w:line="20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Доказательства по делу</w:t>
      </w:r>
    </w:p>
    <w:p w:rsidR="0012343C" w:rsidRDefault="0012343C">
      <w:pPr>
        <w:spacing w:after="0" w:line="20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2343C" w:rsidRDefault="0012343C">
      <w:pPr>
        <w:spacing w:after="0" w:line="2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2343C" w:rsidRDefault="0012343C">
      <w:pPr>
        <w:spacing w:after="0" w:line="2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 "___"_________ ____ г.                        Подпись _______</w:t>
      </w:r>
    </w:p>
    <w:p w:rsidR="0012343C" w:rsidRDefault="0012343C">
      <w:pPr>
        <w:spacing w:after="0" w:line="200" w:lineRule="atLeast"/>
      </w:pPr>
    </w:p>
    <w:sectPr w:rsidR="0012343C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2B6" w:rsidRDefault="00A962B6">
      <w:pPr>
        <w:spacing w:after="0" w:line="240" w:lineRule="auto"/>
      </w:pPr>
      <w:r>
        <w:separator/>
      </w:r>
    </w:p>
  </w:endnote>
  <w:endnote w:type="continuationSeparator" w:id="0">
    <w:p w:rsidR="00A962B6" w:rsidRDefault="00A96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2B6" w:rsidRDefault="00A962B6">
      <w:pPr>
        <w:spacing w:after="0" w:line="240" w:lineRule="auto"/>
      </w:pPr>
      <w:r>
        <w:separator/>
      </w:r>
    </w:p>
  </w:footnote>
  <w:footnote w:type="continuationSeparator" w:id="0">
    <w:p w:rsidR="00A962B6" w:rsidRDefault="00A96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5F"/>
    <w:rsid w:val="0012343C"/>
    <w:rsid w:val="005C0ED5"/>
    <w:rsid w:val="00A962B6"/>
    <w:rsid w:val="00B876A3"/>
    <w:rsid w:val="00C01F5F"/>
    <w:rsid w:val="00D3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63A8912"/>
  <w15:chartTrackingRefBased/>
  <w15:docId w15:val="{73762419-AF8B-43F5-A10D-F21E2B4B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character" w:customStyle="1" w:styleId="a7">
    <w:name w:val="Символ нумерации"/>
  </w:style>
  <w:style w:type="paragraph" w:styleId="a8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b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c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locked/>
    <w:rsid w:val="005C0ED5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2004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2016-08-08T16:32:00Z</dcterms:created>
  <dcterms:modified xsi:type="dcterms:W3CDTF">2016-08-08T16:32:00Z</dcterms:modified>
</cp:coreProperties>
</file>