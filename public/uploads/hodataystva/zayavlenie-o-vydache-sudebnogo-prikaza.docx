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6FB" w:rsidRPr="00DC06B2" w:rsidRDefault="00DF46FB">
      <w:pPr>
        <w:spacing w:before="280"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DC06B2">
        <w:rPr>
          <w:rFonts w:ascii="Times New Roman" w:eastAsia="Times New Roman" w:hAnsi="Times New Roman"/>
          <w:sz w:val="24"/>
          <w:szCs w:val="24"/>
          <w:lang w:eastAsia="ru-RU"/>
        </w:rPr>
        <w:t>В ____________________________</w:t>
      </w:r>
      <w:r w:rsidRPr="00DC06B2">
        <w:rPr>
          <w:rFonts w:ascii="Times New Roman" w:eastAsia="Times New Roman" w:hAnsi="Times New Roman"/>
          <w:sz w:val="24"/>
          <w:szCs w:val="24"/>
          <w:lang w:eastAsia="ru-RU"/>
        </w:rPr>
        <w:br/>
        <w:t>(наименование суда)</w:t>
      </w:r>
      <w:r w:rsidRPr="00DC06B2">
        <w:rPr>
          <w:rFonts w:ascii="Times New Roman" w:eastAsia="Times New Roman" w:hAnsi="Times New Roman"/>
          <w:sz w:val="24"/>
          <w:szCs w:val="24"/>
          <w:lang w:eastAsia="ru-RU"/>
        </w:rPr>
        <w:br/>
        <w:t>Заявитель: _____________________</w:t>
      </w:r>
      <w:r w:rsidRPr="00DC06B2">
        <w:rPr>
          <w:rFonts w:ascii="Times New Roman" w:eastAsia="Times New Roman" w:hAnsi="Times New Roman"/>
          <w:sz w:val="24"/>
          <w:szCs w:val="24"/>
          <w:lang w:eastAsia="ru-RU"/>
        </w:rPr>
        <w:br/>
        <w:t>(ФИО полностью, адрес)</w:t>
      </w:r>
      <w:r w:rsidRPr="00DC06B2">
        <w:rPr>
          <w:rFonts w:ascii="Times New Roman" w:eastAsia="Times New Roman" w:hAnsi="Times New Roman"/>
          <w:sz w:val="24"/>
          <w:szCs w:val="24"/>
          <w:lang w:eastAsia="ru-RU"/>
        </w:rPr>
        <w:br/>
        <w:t>Должник: ______________________</w:t>
      </w:r>
      <w:r w:rsidRPr="00DC06B2">
        <w:rPr>
          <w:rFonts w:ascii="Times New Roman" w:eastAsia="Times New Roman" w:hAnsi="Times New Roman"/>
          <w:sz w:val="24"/>
          <w:szCs w:val="24"/>
          <w:lang w:eastAsia="ru-RU"/>
        </w:rPr>
        <w:br/>
        <w:t>(ФИО полностью, адрес)</w:t>
      </w:r>
    </w:p>
    <w:p w:rsidR="00DF46FB" w:rsidRPr="00DC06B2" w:rsidRDefault="00DF46FB">
      <w:pPr>
        <w:spacing w:before="280"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DC06B2"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DF46FB" w:rsidRPr="00DC06B2" w:rsidRDefault="00DF46FB">
      <w:pPr>
        <w:spacing w:after="240" w:line="36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C06B2">
        <w:rPr>
          <w:rFonts w:ascii="Times New Roman" w:eastAsia="Times New Roman" w:hAnsi="Times New Roman"/>
          <w:sz w:val="24"/>
          <w:szCs w:val="24"/>
          <w:lang w:eastAsia="ru-RU"/>
        </w:rPr>
        <w:t>ЗАЯВЛЕНИЕ</w:t>
      </w:r>
    </w:p>
    <w:p w:rsidR="00DF46FB" w:rsidRPr="00DC06B2" w:rsidRDefault="00DF46FB">
      <w:pPr>
        <w:spacing w:after="240" w:line="36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C06B2">
        <w:rPr>
          <w:rFonts w:ascii="Times New Roman" w:eastAsia="Times New Roman" w:hAnsi="Times New Roman"/>
          <w:sz w:val="24"/>
          <w:szCs w:val="24"/>
          <w:lang w:eastAsia="ru-RU"/>
        </w:rPr>
        <w:t>о выдаче дубликата судебного приказа</w:t>
      </w:r>
    </w:p>
    <w:p w:rsidR="00DF46FB" w:rsidRPr="00DC06B2" w:rsidRDefault="00DF46FB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C06B2">
        <w:rPr>
          <w:rFonts w:ascii="Times New Roman" w:eastAsia="Times New Roman" w:hAnsi="Times New Roman"/>
          <w:sz w:val="24"/>
          <w:szCs w:val="24"/>
          <w:lang w:eastAsia="ru-RU"/>
        </w:rPr>
        <w:t>"___"_________ ____ г. был вынесен судебный приказ по заявлению _________ (ФИО взыскателя) к _________ (ФИО должника) о _________ (указать сущность взыскания).</w:t>
      </w:r>
    </w:p>
    <w:p w:rsidR="00DF46FB" w:rsidRPr="00DC06B2" w:rsidRDefault="00DF46FB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C06B2">
        <w:rPr>
          <w:rFonts w:ascii="Times New Roman" w:eastAsia="Times New Roman" w:hAnsi="Times New Roman"/>
          <w:sz w:val="24"/>
          <w:szCs w:val="24"/>
          <w:lang w:eastAsia="ru-RU"/>
        </w:rPr>
        <w:t>Судебный приказ был утрачен при следующих обстоятельствах _________ (указать обстоятельства утраты судебного приказа), что подтверждается _________ (указать, чем подтверждается утрата судебного приказа), предпринятые мною меры по розыску _________ (указать, какие меры предпринимал взыскатель для поиска утраченного судебного приказа).</w:t>
      </w:r>
    </w:p>
    <w:p w:rsidR="00DF46FB" w:rsidRPr="00DC06B2" w:rsidRDefault="00DF46FB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C06B2">
        <w:rPr>
          <w:rFonts w:ascii="Times New Roman" w:eastAsia="Times New Roman" w:hAnsi="Times New Roman"/>
          <w:sz w:val="24"/>
          <w:szCs w:val="24"/>
          <w:lang w:eastAsia="ru-RU"/>
        </w:rPr>
        <w:t>Судебный приказ еще до конца не исполнен, необходимо выдать его дубликат для принудительного исполнения содержащихся в нем требований.</w:t>
      </w:r>
    </w:p>
    <w:p w:rsidR="00DF46FB" w:rsidRPr="00DC06B2" w:rsidRDefault="00DF46FB">
      <w:pPr>
        <w:spacing w:before="280" w:after="288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C06B2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изложенного, руководствуясь ч. 2 статьи 12 Федерального закона «Об исполнительном производстве», статьей 430 Гражданского процессуального кодекса РФ,</w:t>
      </w:r>
    </w:p>
    <w:p w:rsidR="00DF46FB" w:rsidRPr="00DC06B2" w:rsidRDefault="00DF46FB">
      <w:pPr>
        <w:spacing w:before="280" w:after="288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C06B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Прошу:</w:t>
      </w:r>
    </w:p>
    <w:p w:rsidR="00DF46FB" w:rsidRPr="00DC06B2" w:rsidRDefault="00DF46FB">
      <w:pPr>
        <w:numPr>
          <w:ilvl w:val="0"/>
          <w:numId w:val="3"/>
        </w:numPr>
        <w:spacing w:after="28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C06B2">
        <w:rPr>
          <w:rFonts w:ascii="Times New Roman" w:eastAsia="Times New Roman" w:hAnsi="Times New Roman"/>
          <w:sz w:val="24"/>
          <w:szCs w:val="24"/>
          <w:lang w:eastAsia="ru-RU"/>
        </w:rPr>
        <w:t>Выдать дубликат судебн</w:t>
      </w:r>
      <w:bookmarkStart w:id="0" w:name="_GoBack"/>
      <w:bookmarkEnd w:id="0"/>
      <w:r w:rsidRPr="00DC06B2">
        <w:rPr>
          <w:rFonts w:ascii="Times New Roman" w:eastAsia="Times New Roman" w:hAnsi="Times New Roman"/>
          <w:sz w:val="24"/>
          <w:szCs w:val="24"/>
          <w:lang w:eastAsia="ru-RU"/>
        </w:rPr>
        <w:t>ого приказа от "___"_________ ____ г. по заявлению _________ (ФИО взыскателя) к _________ (ФИО должника) о _________ (указать сущность взыскания).</w:t>
      </w:r>
    </w:p>
    <w:p w:rsidR="00DF46FB" w:rsidRPr="00DC06B2" w:rsidRDefault="00DF46FB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C06B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Перечень прилагаемых к заявлению документов </w:t>
      </w:r>
      <w:r w:rsidRPr="00DC06B2">
        <w:rPr>
          <w:rFonts w:ascii="Times New Roman" w:eastAsia="Times New Roman" w:hAnsi="Times New Roman"/>
          <w:sz w:val="24"/>
          <w:szCs w:val="24"/>
          <w:lang w:eastAsia="ru-RU"/>
        </w:rPr>
        <w:t>(копии по числу лиц, участвующих в деле):</w:t>
      </w:r>
    </w:p>
    <w:p w:rsidR="00DF46FB" w:rsidRPr="00DC06B2" w:rsidRDefault="00DF46FB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C06B2">
        <w:rPr>
          <w:rFonts w:ascii="Times New Roman" w:eastAsia="Times New Roman" w:hAnsi="Times New Roman"/>
          <w:sz w:val="24"/>
          <w:szCs w:val="24"/>
          <w:lang w:eastAsia="ru-RU"/>
        </w:rPr>
        <w:t>Копия заявления</w:t>
      </w:r>
    </w:p>
    <w:p w:rsidR="00DF46FB" w:rsidRPr="00DC06B2" w:rsidRDefault="00DF46FB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C06B2">
        <w:rPr>
          <w:rFonts w:ascii="Times New Roman" w:eastAsia="Times New Roman" w:hAnsi="Times New Roman"/>
          <w:sz w:val="24"/>
          <w:szCs w:val="24"/>
          <w:lang w:eastAsia="ru-RU"/>
        </w:rPr>
        <w:t>Документы, подтверждающие утрату судебного приказа</w:t>
      </w:r>
    </w:p>
    <w:p w:rsidR="00DF46FB" w:rsidRPr="00DC06B2" w:rsidRDefault="00DF46FB">
      <w:pPr>
        <w:numPr>
          <w:ilvl w:val="0"/>
          <w:numId w:val="2"/>
        </w:numPr>
        <w:spacing w:after="28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C06B2">
        <w:rPr>
          <w:rFonts w:ascii="Times New Roman" w:eastAsia="Times New Roman" w:hAnsi="Times New Roman"/>
          <w:sz w:val="24"/>
          <w:szCs w:val="24"/>
          <w:lang w:eastAsia="ru-RU"/>
        </w:rPr>
        <w:t>Другие доказательства, подтверждающие основания заявления о выдаче дубликата судебного приказа</w:t>
      </w:r>
    </w:p>
    <w:p w:rsidR="00DF46FB" w:rsidRPr="00DC06B2" w:rsidRDefault="00DF46FB">
      <w:pPr>
        <w:spacing w:before="280" w:after="288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F46FB" w:rsidRPr="00DC06B2" w:rsidRDefault="00DF46FB">
      <w:pPr>
        <w:spacing w:before="280" w:after="288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C06B2">
        <w:rPr>
          <w:rFonts w:ascii="Times New Roman" w:eastAsia="Times New Roman" w:hAnsi="Times New Roman"/>
          <w:sz w:val="24"/>
          <w:szCs w:val="24"/>
          <w:lang w:eastAsia="ru-RU"/>
        </w:rPr>
        <w:t>Дата подачи заявления "___"_________ ____ г.                      Подпись заявителя _______</w:t>
      </w:r>
    </w:p>
    <w:p w:rsidR="00DF46FB" w:rsidRPr="00DC06B2" w:rsidRDefault="00DF46FB">
      <w:pPr>
        <w:widowControl w:val="0"/>
        <w:autoSpaceDE w:val="0"/>
        <w:jc w:val="both"/>
      </w:pPr>
    </w:p>
    <w:sectPr w:rsidR="00DF46FB" w:rsidRPr="00DC06B2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FCC" w:rsidRDefault="00835FCC">
      <w:pPr>
        <w:spacing w:after="0" w:line="240" w:lineRule="auto"/>
      </w:pPr>
      <w:r>
        <w:separator/>
      </w:r>
    </w:p>
  </w:endnote>
  <w:endnote w:type="continuationSeparator" w:id="0">
    <w:p w:rsidR="00835FCC" w:rsidRDefault="00835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FCC" w:rsidRDefault="00835FCC">
      <w:pPr>
        <w:spacing w:after="0" w:line="240" w:lineRule="auto"/>
      </w:pPr>
      <w:r>
        <w:separator/>
      </w:r>
    </w:p>
  </w:footnote>
  <w:footnote w:type="continuationSeparator" w:id="0">
    <w:p w:rsidR="00835FCC" w:rsidRDefault="00835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34"/>
    <w:rsid w:val="001D4912"/>
    <w:rsid w:val="00226834"/>
    <w:rsid w:val="00835FCC"/>
    <w:rsid w:val="008C4745"/>
    <w:rsid w:val="00D017C9"/>
    <w:rsid w:val="00DC06B2"/>
    <w:rsid w:val="00DF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475E94B"/>
  <w15:chartTrackingRefBased/>
  <w15:docId w15:val="{2F1A5BA1-1570-443C-A383-0A2CE6CC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character" w:customStyle="1" w:styleId="a7">
    <w:name w:val="Символ нумерации"/>
  </w:style>
  <w:style w:type="paragraph" w:styleId="a8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9">
    <w:name w:val="List"/>
    <w:basedOn w:val="a0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b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c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link w:val="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locked/>
    <w:rsid w:val="001D4912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выдаче дубликата исполнительного листа</vt:lpstr>
    </vt:vector>
  </TitlesOfParts>
  <Company/>
  <LinksUpToDate>false</LinksUpToDate>
  <CharactersWithSpaces>1520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выдаче дубликата исполнительного листа</dc:title>
  <dc:subject/>
  <dc:creator>User</dc:creator>
  <cp:keywords/>
  <cp:lastModifiedBy>MR CROW</cp:lastModifiedBy>
  <cp:revision>2</cp:revision>
  <cp:lastPrinted>1601-01-01T00:00:00Z</cp:lastPrinted>
  <dcterms:created xsi:type="dcterms:W3CDTF">2016-08-05T17:37:00Z</dcterms:created>
  <dcterms:modified xsi:type="dcterms:W3CDTF">2016-08-05T17:37:00Z</dcterms:modified>
</cp:coreProperties>
</file>