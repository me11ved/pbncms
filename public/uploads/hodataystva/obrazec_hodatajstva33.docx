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B35" w:rsidRPr="00026458" w:rsidRDefault="001E0B35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1E0B35" w:rsidRPr="00026458" w:rsidRDefault="001E0B35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1E0B35" w:rsidRPr="00026458" w:rsidRDefault="001E0B35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От __________________________</w:t>
      </w:r>
    </w:p>
    <w:p w:rsidR="001E0B35" w:rsidRPr="00026458" w:rsidRDefault="001E0B35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1E0B35" w:rsidRPr="00026458" w:rsidRDefault="001E0B35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1E0B35" w:rsidRPr="00026458" w:rsidRDefault="001E0B35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1E0B35" w:rsidRPr="00026458" w:rsidRDefault="001E0B35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1E0B35" w:rsidRPr="00026458" w:rsidRDefault="001E0B35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1E0B35" w:rsidRPr="00026458" w:rsidRDefault="001E0B3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ХОДАТАЙСТВО</w:t>
      </w:r>
    </w:p>
    <w:p w:rsidR="001E0B35" w:rsidRPr="00026458" w:rsidRDefault="001E0B3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 xml:space="preserve">о вызове эксперта </w:t>
      </w:r>
    </w:p>
    <w:p w:rsidR="001E0B35" w:rsidRPr="00026458" w:rsidRDefault="001E0B3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E0B35" w:rsidRPr="00026458" w:rsidRDefault="001E0B35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В производстве суда находится гражданское дело № _______ по иску __________ (ФИО истца) к ____________ (ФИО ответчика) о __________ (указать сущность требований).</w:t>
      </w:r>
    </w:p>
    <w:p w:rsidR="001E0B35" w:rsidRPr="00026458" w:rsidRDefault="001E0B35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 xml:space="preserve">После проведения экспертизы в суд поступило заключение судебного эксперта __________ (ФИО эксперта). С заключением я ознакомился, и у меня возникли следующие вопросы к эксперту: __________ (указать замечания по экспертному заключению, которые необходимо выяснить у </w:t>
      </w:r>
      <w:bookmarkStart w:id="0" w:name="_GoBack"/>
      <w:bookmarkEnd w:id="0"/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эксперта).</w:t>
      </w:r>
    </w:p>
    <w:p w:rsidR="001E0B35" w:rsidRPr="00026458" w:rsidRDefault="001E0B35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 xml:space="preserve">Указанные основания имеют существенное значение для рассмотрения дела, без их разрешения экспертное заключение не может быть принято в качестве допустимого доказательства по делу. Разрешить возникшие противоречия возможно путем вызова эксперта в суд и опроса его в судебном заседании. </w:t>
      </w:r>
    </w:p>
    <w:p w:rsidR="001E0B35" w:rsidRPr="00026458" w:rsidRDefault="001E0B35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статьями 35, 157 Гражданского процессуального кодекса РФ,</w:t>
      </w:r>
    </w:p>
    <w:p w:rsidR="001E0B35" w:rsidRPr="00026458" w:rsidRDefault="001E0B35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1E0B35" w:rsidRPr="00026458" w:rsidRDefault="001E0B3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Вызвать в судебное заседание эксперта __________ (ФИО эксперта).</w:t>
      </w:r>
    </w:p>
    <w:p w:rsidR="001E0B35" w:rsidRPr="00026458" w:rsidRDefault="001E0B35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прилагаемых к ходатайству документов </w:t>
      </w: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</w:p>
    <w:p w:rsidR="001E0B35" w:rsidRPr="00026458" w:rsidRDefault="001E0B35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Документы, подтверждающие основания ходатайства о вызове эксперта (при наличии)</w:t>
      </w:r>
    </w:p>
    <w:p w:rsidR="001E0B35" w:rsidRPr="00026458" w:rsidRDefault="001E0B35">
      <w:pPr>
        <w:spacing w:before="280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E0B35" w:rsidRPr="00026458" w:rsidRDefault="001E0B35">
      <w:pPr>
        <w:spacing w:before="280" w:after="288" w:line="240" w:lineRule="auto"/>
        <w:rPr>
          <w:rFonts w:ascii="Times New Roman" w:hAnsi="Times New Roman"/>
          <w:sz w:val="24"/>
          <w:szCs w:val="24"/>
        </w:rPr>
      </w:pPr>
      <w:r w:rsidRPr="00026458">
        <w:rPr>
          <w:rFonts w:ascii="Times New Roman" w:eastAsia="Times New Roman" w:hAnsi="Times New Roman"/>
          <w:sz w:val="24"/>
          <w:szCs w:val="24"/>
          <w:lang w:eastAsia="ru-RU"/>
        </w:rPr>
        <w:t>Дата подачи ходатайства "___"_________ ____ г.                                 Подпись: _______</w:t>
      </w:r>
    </w:p>
    <w:p w:rsidR="001E0B35" w:rsidRPr="00026458" w:rsidRDefault="001E0B35">
      <w:pPr>
        <w:widowControl w:val="0"/>
        <w:autoSpaceDE w:val="0"/>
        <w:jc w:val="both"/>
      </w:pPr>
    </w:p>
    <w:sectPr w:rsidR="001E0B35" w:rsidRPr="00026458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E07" w:rsidRDefault="008F0E07">
      <w:pPr>
        <w:spacing w:after="0" w:line="240" w:lineRule="auto"/>
      </w:pPr>
      <w:r>
        <w:separator/>
      </w:r>
    </w:p>
  </w:endnote>
  <w:endnote w:type="continuationSeparator" w:id="0">
    <w:p w:rsidR="008F0E07" w:rsidRDefault="008F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E07" w:rsidRDefault="008F0E07">
      <w:pPr>
        <w:spacing w:after="0" w:line="240" w:lineRule="auto"/>
      </w:pPr>
      <w:r>
        <w:separator/>
      </w:r>
    </w:p>
  </w:footnote>
  <w:footnote w:type="continuationSeparator" w:id="0">
    <w:p w:rsidR="008F0E07" w:rsidRDefault="008F0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58"/>
    <w:rsid w:val="00026458"/>
    <w:rsid w:val="000E071D"/>
    <w:rsid w:val="001E0B35"/>
    <w:rsid w:val="00525C14"/>
    <w:rsid w:val="008F0E07"/>
    <w:rsid w:val="00A4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01F139"/>
  <w15:chartTrackingRefBased/>
  <w15:docId w15:val="{06A7918D-C1ED-48C7-A1E7-5F2A273F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A46F20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1390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2016-08-08T17:35:00Z</dcterms:created>
  <dcterms:modified xsi:type="dcterms:W3CDTF">2016-08-08T17:35:00Z</dcterms:modified>
</cp:coreProperties>
</file>