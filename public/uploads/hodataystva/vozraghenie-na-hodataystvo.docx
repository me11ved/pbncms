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6577" w:rsidRPr="008D62ED" w:rsidRDefault="00786577">
      <w:pPr>
        <w:tabs>
          <w:tab w:val="left" w:pos="5940"/>
        </w:tabs>
        <w:spacing w:after="0" w:line="240" w:lineRule="auto"/>
        <w:jc w:val="right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8D62ED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 ___________________________</w:t>
      </w:r>
    </w:p>
    <w:p w:rsidR="00786577" w:rsidRPr="008D62ED" w:rsidRDefault="00786577">
      <w:pPr>
        <w:tabs>
          <w:tab w:val="left" w:pos="5940"/>
        </w:tabs>
        <w:spacing w:after="0" w:line="240" w:lineRule="auto"/>
        <w:jc w:val="right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8D62ED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(наименование суда)</w:t>
      </w:r>
    </w:p>
    <w:p w:rsidR="00786577" w:rsidRPr="008D62ED" w:rsidRDefault="00786577">
      <w:pPr>
        <w:tabs>
          <w:tab w:val="left" w:pos="5940"/>
        </w:tabs>
        <w:spacing w:after="0" w:line="240" w:lineRule="auto"/>
        <w:jc w:val="right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8D62ED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 __________________________</w:t>
      </w:r>
    </w:p>
    <w:p w:rsidR="00786577" w:rsidRPr="008D62ED" w:rsidRDefault="00786577">
      <w:pPr>
        <w:tabs>
          <w:tab w:val="left" w:pos="5940"/>
        </w:tabs>
        <w:spacing w:after="288" w:line="240" w:lineRule="auto"/>
        <w:jc w:val="right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8D62ED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(ФИО полностью, адрес)</w:t>
      </w:r>
    </w:p>
    <w:p w:rsidR="00786577" w:rsidRPr="008D62ED" w:rsidRDefault="00786577">
      <w:pPr>
        <w:spacing w:after="0" w:line="240" w:lineRule="auto"/>
        <w:jc w:val="right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8D62ED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 гражданскому делу № _______</w:t>
      </w:r>
    </w:p>
    <w:p w:rsidR="00786577" w:rsidRPr="008D62ED" w:rsidRDefault="00786577">
      <w:pPr>
        <w:spacing w:after="0" w:line="240" w:lineRule="auto"/>
        <w:jc w:val="right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8D62ED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 иску __________ (ФИО истца)</w:t>
      </w:r>
    </w:p>
    <w:p w:rsidR="00786577" w:rsidRPr="008D62ED" w:rsidRDefault="00786577">
      <w:pPr>
        <w:tabs>
          <w:tab w:val="left" w:pos="5220"/>
        </w:tabs>
        <w:spacing w:after="0" w:line="240" w:lineRule="auto"/>
        <w:jc w:val="right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8D62ED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 ____________ (ФИО ответчика)</w:t>
      </w:r>
    </w:p>
    <w:p w:rsidR="00786577" w:rsidRPr="008D62ED" w:rsidRDefault="00786577">
      <w:pPr>
        <w:spacing w:after="0" w:line="240" w:lineRule="auto"/>
        <w:jc w:val="right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</w:p>
    <w:p w:rsidR="00786577" w:rsidRPr="008D62ED" w:rsidRDefault="00786577">
      <w:pPr>
        <w:spacing w:after="240" w:line="360" w:lineRule="atLeast"/>
        <w:jc w:val="center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</w:p>
    <w:p w:rsidR="00786577" w:rsidRPr="008D62ED" w:rsidRDefault="00786577">
      <w:pPr>
        <w:spacing w:after="240" w:line="360" w:lineRule="atLeast"/>
        <w:jc w:val="center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8D62ED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ВОЗРАЖЕНИЯ </w:t>
      </w:r>
    </w:p>
    <w:p w:rsidR="00786577" w:rsidRPr="008D62ED" w:rsidRDefault="00786577">
      <w:pPr>
        <w:spacing w:after="240" w:line="360" w:lineRule="atLeast"/>
        <w:jc w:val="center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8D62ED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 ходатайство</w:t>
      </w:r>
    </w:p>
    <w:p w:rsidR="00786577" w:rsidRPr="008D62ED" w:rsidRDefault="00786577">
      <w:pPr>
        <w:spacing w:before="280" w:after="288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8D62ED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 ходе рассмотрения гражданского дела судом, второй стороной _________ (указать ФИО лица, заявившего ходатайство) заявлено ходатайство _________ (указать краткую сущность заявленного ходатайства).</w:t>
      </w:r>
    </w:p>
    <w:p w:rsidR="00786577" w:rsidRPr="008D62ED" w:rsidRDefault="00786577">
      <w:pPr>
        <w:spacing w:before="280" w:after="288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8D62ED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 заявленным ходатайством я не согласен, считаю, что оно не обосновано и не подлежит удовлетворению по следующим основаниям _________ (указать, почему заявитель не согласен с ходатайством, почему оно не подлежит удовлетворению, какие имеются доказательства, обосновывающие его позицию, можно привести закон, которому противоречит заявленное ходатайство).</w:t>
      </w:r>
    </w:p>
    <w:p w:rsidR="00786577" w:rsidRPr="008D62ED" w:rsidRDefault="00786577">
      <w:pPr>
        <w:spacing w:before="280" w:after="288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8D62ED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Считаю, что вопрос, по которому заявлено ходатайство, может быть решен следующим образом _________ (если у заявителя есть основания для разрешения ходатайства другим способом, можно его привести, хотя это не является обязательным условием).</w:t>
      </w:r>
    </w:p>
    <w:p w:rsidR="00786577" w:rsidRPr="008D62ED" w:rsidRDefault="00786577">
      <w:pPr>
        <w:spacing w:before="280" w:after="288" w:line="240" w:lineRule="auto"/>
        <w:jc w:val="both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  <w:r w:rsidRPr="008D62ED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 основании изложенного, руководствуясь статьей 35 Гражданского процессуального кодекса РФ,</w:t>
      </w:r>
    </w:p>
    <w:p w:rsidR="00786577" w:rsidRPr="008D62ED" w:rsidRDefault="00786577">
      <w:pPr>
        <w:spacing w:before="280" w:after="288"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8D62ED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>Прошу:</w:t>
      </w:r>
    </w:p>
    <w:p w:rsidR="00786577" w:rsidRPr="008D62ED" w:rsidRDefault="00786577">
      <w:pPr>
        <w:numPr>
          <w:ilvl w:val="0"/>
          <w:numId w:val="2"/>
        </w:numPr>
        <w:spacing w:after="280" w:line="240" w:lineRule="auto"/>
        <w:ind w:left="360"/>
        <w:jc w:val="both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  <w:r w:rsidRPr="008D62ED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 удовлетворении ходатайства _________ (указать ФИО лица, заявившего ходатайство) о _________ (у</w:t>
      </w:r>
      <w:bookmarkStart w:id="0" w:name="_GoBack"/>
      <w:bookmarkEnd w:id="0"/>
      <w:r w:rsidRPr="008D62ED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казать краткую сущность заявленного ходатайства) отказать полностью.</w:t>
      </w:r>
    </w:p>
    <w:p w:rsidR="00786577" w:rsidRPr="008D62ED" w:rsidRDefault="00786577">
      <w:pPr>
        <w:spacing w:before="280" w:after="288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8D62ED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 xml:space="preserve">Перечень прилагаемых к возражениям по ходатайству документов </w:t>
      </w:r>
      <w:r w:rsidRPr="008D62ED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(копии по числу лиц, участвующих в деле):</w:t>
      </w:r>
    </w:p>
    <w:p w:rsidR="00786577" w:rsidRPr="008D62ED" w:rsidRDefault="00786577">
      <w:pPr>
        <w:numPr>
          <w:ilvl w:val="0"/>
          <w:numId w:val="3"/>
        </w:numPr>
        <w:spacing w:after="0" w:line="240" w:lineRule="auto"/>
        <w:ind w:left="360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8D62ED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Копия возражений по ходатайству</w:t>
      </w:r>
    </w:p>
    <w:p w:rsidR="00786577" w:rsidRPr="008D62ED" w:rsidRDefault="00786577">
      <w:pPr>
        <w:numPr>
          <w:ilvl w:val="0"/>
          <w:numId w:val="3"/>
        </w:numPr>
        <w:spacing w:after="280" w:line="240" w:lineRule="auto"/>
        <w:ind w:left="360"/>
        <w:jc w:val="both"/>
        <w:rPr>
          <w:color w:val="000000"/>
        </w:rPr>
      </w:pPr>
      <w:r w:rsidRPr="008D62ED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Перечень доказательств, на которых заявитель основывает свои возражения по заявленному ходатайству</w:t>
      </w:r>
    </w:p>
    <w:p w:rsidR="00786577" w:rsidRPr="008D62ED" w:rsidRDefault="00786577">
      <w:pPr>
        <w:spacing w:before="280" w:after="288" w:line="240" w:lineRule="auto"/>
        <w:rPr>
          <w:color w:val="000000"/>
        </w:rPr>
      </w:pPr>
    </w:p>
    <w:p w:rsidR="00786577" w:rsidRPr="008D62ED" w:rsidRDefault="00786577">
      <w:pPr>
        <w:spacing w:before="280" w:after="288" w:line="240" w:lineRule="auto"/>
        <w:rPr>
          <w:rFonts w:ascii="Times New Roman" w:hAnsi="Times New Roman"/>
          <w:color w:val="000000"/>
          <w:sz w:val="24"/>
          <w:szCs w:val="24"/>
        </w:rPr>
      </w:pPr>
      <w:r w:rsidRPr="008D62ED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Дата подачи возражений "___"_________ ____ г.                       Подпись заявителя _______</w:t>
      </w:r>
    </w:p>
    <w:p w:rsidR="00786577" w:rsidRPr="008D62ED" w:rsidRDefault="00786577">
      <w:pPr>
        <w:widowControl w:val="0"/>
        <w:autoSpaceDE w:val="0"/>
        <w:jc w:val="both"/>
        <w:rPr>
          <w:color w:val="000000"/>
        </w:rPr>
      </w:pPr>
    </w:p>
    <w:sectPr w:rsidR="00786577" w:rsidRPr="008D62ED">
      <w:pgSz w:w="11906" w:h="16838"/>
      <w:pgMar w:top="1134" w:right="850" w:bottom="1134" w:left="1701" w:header="720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7EFB" w:rsidRDefault="00707EFB">
      <w:pPr>
        <w:spacing w:after="0" w:line="240" w:lineRule="auto"/>
      </w:pPr>
      <w:r>
        <w:separator/>
      </w:r>
    </w:p>
  </w:endnote>
  <w:endnote w:type="continuationSeparator" w:id="0">
    <w:p w:rsidR="00707EFB" w:rsidRDefault="00707E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Mangal">
    <w:panose1 w:val="02040503050203030202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7EFB" w:rsidRDefault="00707EFB">
      <w:pPr>
        <w:spacing w:after="0" w:line="240" w:lineRule="auto"/>
      </w:pPr>
      <w:r>
        <w:separator/>
      </w:r>
    </w:p>
  </w:footnote>
  <w:footnote w:type="continuationSeparator" w:id="0">
    <w:p w:rsidR="00707EFB" w:rsidRDefault="00707E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62ED"/>
    <w:rsid w:val="00124D13"/>
    <w:rsid w:val="001D1101"/>
    <w:rsid w:val="00707EFB"/>
    <w:rsid w:val="00786577"/>
    <w:rsid w:val="008D62ED"/>
    <w:rsid w:val="00A92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08AE0133"/>
  <w15:chartTrackingRefBased/>
  <w15:docId w15:val="{C22020C3-67C2-449F-B455-A55A5484E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suppressAutoHyphens/>
      <w:spacing w:after="200" w:line="276" w:lineRule="auto"/>
    </w:pPr>
    <w:rPr>
      <w:rFonts w:ascii="Calibri" w:eastAsia="Calibri" w:hAnsi="Calibri"/>
      <w:sz w:val="22"/>
      <w:szCs w:val="22"/>
      <w:lang w:eastAsia="zh-CN"/>
    </w:rPr>
  </w:style>
  <w:style w:type="paragraph" w:styleId="2">
    <w:name w:val="heading 2"/>
    <w:basedOn w:val="a"/>
    <w:next w:val="a0"/>
    <w:qFormat/>
    <w:pPr>
      <w:numPr>
        <w:ilvl w:val="1"/>
        <w:numId w:val="1"/>
      </w:numPr>
      <w:spacing w:before="280" w:after="280" w:line="240" w:lineRule="auto"/>
      <w:outlineLvl w:val="1"/>
    </w:pPr>
    <w:rPr>
      <w:rFonts w:ascii="Times New Roman" w:eastAsia="Times New Roman" w:hAnsi="Times New Roman"/>
      <w:b/>
      <w:bCs/>
      <w:sz w:val="36"/>
      <w:szCs w:val="36"/>
    </w:rPr>
  </w:style>
  <w:style w:type="paragraph" w:styleId="3">
    <w:name w:val="heading 3"/>
    <w:basedOn w:val="a"/>
    <w:next w:val="a0"/>
    <w:qFormat/>
    <w:pPr>
      <w:numPr>
        <w:ilvl w:val="2"/>
        <w:numId w:val="1"/>
      </w:numPr>
      <w:spacing w:before="280" w:after="280" w:line="240" w:lineRule="auto"/>
      <w:outlineLvl w:val="2"/>
    </w:pPr>
    <w:rPr>
      <w:rFonts w:ascii="Times New Roman" w:eastAsia="Times New Roman" w:hAnsi="Times New Roman"/>
      <w:b/>
      <w:bCs/>
      <w:sz w:val="27"/>
      <w:szCs w:val="27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">
    <w:name w:val="Основной шрифт абзаца1"/>
  </w:style>
  <w:style w:type="character" w:customStyle="1" w:styleId="30">
    <w:name w:val=" Знак Знак3"/>
    <w:basedOn w:val="1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a4">
    <w:name w:val="Strong"/>
    <w:basedOn w:val="1"/>
    <w:qFormat/>
    <w:rPr>
      <w:b/>
      <w:bCs/>
    </w:rPr>
  </w:style>
  <w:style w:type="character" w:customStyle="1" w:styleId="20">
    <w:name w:val=" Знак Знак2"/>
    <w:basedOn w:val="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1"/>
  </w:style>
  <w:style w:type="character" w:customStyle="1" w:styleId="10">
    <w:name w:val=" Знак Знак1"/>
    <w:basedOn w:val="1"/>
  </w:style>
  <w:style w:type="character" w:customStyle="1" w:styleId="a5">
    <w:name w:val=" Знак Знак"/>
    <w:basedOn w:val="1"/>
  </w:style>
  <w:style w:type="character" w:styleId="a6">
    <w:name w:val="Hyperlink"/>
    <w:basedOn w:val="1"/>
    <w:rPr>
      <w:color w:val="0000FF"/>
      <w:u w:val="single"/>
    </w:rPr>
  </w:style>
  <w:style w:type="paragraph" w:styleId="a7">
    <w:name w:val="Title"/>
    <w:basedOn w:val="a"/>
    <w:next w:val="a0"/>
    <w:qFormat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a0">
    <w:name w:val="Body Text"/>
    <w:basedOn w:val="a"/>
    <w:pPr>
      <w:spacing w:after="120"/>
    </w:pPr>
  </w:style>
  <w:style w:type="paragraph" w:styleId="a8">
    <w:name w:val="List"/>
    <w:basedOn w:val="a0"/>
    <w:rPr>
      <w:rFonts w:cs="Mangal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11">
    <w:name w:val="Указатель1"/>
    <w:basedOn w:val="a"/>
    <w:pPr>
      <w:suppressLineNumbers/>
    </w:pPr>
    <w:rPr>
      <w:rFonts w:cs="Mangal"/>
    </w:rPr>
  </w:style>
  <w:style w:type="paragraph" w:styleId="aa">
    <w:name w:val="Normal (Web)"/>
    <w:basedOn w:val="a"/>
    <w:pPr>
      <w:spacing w:before="280" w:after="280" w:line="240" w:lineRule="auto"/>
    </w:pPr>
    <w:rPr>
      <w:rFonts w:ascii="Times New Roman" w:eastAsia="Times New Roman" w:hAnsi="Times New Roman"/>
      <w:sz w:val="24"/>
      <w:szCs w:val="24"/>
    </w:rPr>
  </w:style>
  <w:style w:type="paragraph" w:styleId="ab">
    <w:name w:val="header"/>
    <w:basedOn w:val="a"/>
    <w:pPr>
      <w:tabs>
        <w:tab w:val="center" w:pos="4677"/>
        <w:tab w:val="right" w:pos="9355"/>
      </w:tabs>
      <w:spacing w:after="0" w:line="240" w:lineRule="auto"/>
    </w:pPr>
  </w:style>
  <w:style w:type="paragraph" w:styleId="ac">
    <w:name w:val="footer"/>
    <w:basedOn w:val="a"/>
    <w:link w:val="a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1"/>
    <w:link w:val="ac"/>
    <w:locked/>
    <w:rsid w:val="00A92635"/>
    <w:rPr>
      <w:rFonts w:ascii="Calibri" w:eastAsia="Calibri" w:hAnsi="Calibri"/>
      <w:sz w:val="22"/>
      <w:szCs w:val="22"/>
      <w:lang w:val="ru-RU" w:eastAsia="zh-C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240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Заголовок: Возражения по иску</vt:lpstr>
    </vt:vector>
  </TitlesOfParts>
  <Company/>
  <LinksUpToDate>false</LinksUpToDate>
  <CharactersWithSpaces>1610</CharactersWithSpaces>
  <SharedDoc>false</SharedDoc>
  <HLinks>
    <vt:vector size="6" baseType="variant">
      <vt:variant>
        <vt:i4>327707</vt:i4>
      </vt:variant>
      <vt:variant>
        <vt:i4>0</vt:i4>
      </vt:variant>
      <vt:variant>
        <vt:i4>0</vt:i4>
      </vt:variant>
      <vt:variant>
        <vt:i4>5</vt:i4>
      </vt:variant>
      <vt:variant>
        <vt:lpwstr>http://www.podaemisk.ru/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Заголовок: Возражения по иску</dc:title>
  <dc:subject/>
  <dc:creator>User</dc:creator>
  <cp:keywords/>
  <cp:lastModifiedBy>MR CROW</cp:lastModifiedBy>
  <cp:revision>2</cp:revision>
  <cp:lastPrinted>1601-01-01T00:00:00Z</cp:lastPrinted>
  <dcterms:created xsi:type="dcterms:W3CDTF">2016-08-05T17:40:00Z</dcterms:created>
  <dcterms:modified xsi:type="dcterms:W3CDTF">2016-08-05T17:40:00Z</dcterms:modified>
</cp:coreProperties>
</file>