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C7" w:rsidRDefault="00E955C7"/>
    <w:p w:rsidR="00E955C7" w:rsidRDefault="00E955C7">
      <w:pP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Default="00E955C7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___________________________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(наименование суда) 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От: __________________________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 xml:space="preserve">(ФИО заявителя, адрес) </w:t>
      </w:r>
    </w:p>
    <w:p w:rsidR="00E955C7" w:rsidRDefault="00E955C7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Default="00E955C7">
      <w:pPr>
        <w:spacing w:after="0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Pr="00B020EA" w:rsidRDefault="00E955C7">
      <w:pPr>
        <w:spacing w:after="0" w:line="240" w:lineRule="auto"/>
        <w:jc w:val="center"/>
        <w:rPr>
          <w:rFonts w:ascii="Times New Roman" w:eastAsia="Times New Roman" w:hAnsi="Times New Roman"/>
          <w:b/>
          <w:color w:val="444444"/>
          <w:sz w:val="24"/>
          <w:szCs w:val="24"/>
          <w:lang w:eastAsia="ru-RU"/>
        </w:rPr>
      </w:pPr>
      <w:r w:rsidRPr="00B020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ХОДАТАЙСТВО</w:t>
      </w:r>
    </w:p>
    <w:p w:rsidR="00E955C7" w:rsidRPr="00B020EA" w:rsidRDefault="00E955C7">
      <w:pPr>
        <w:spacing w:after="0" w:line="240" w:lineRule="auto"/>
        <w:jc w:val="center"/>
        <w:rPr>
          <w:rFonts w:ascii="Times New Roman" w:eastAsia="Times New Roman" w:hAnsi="Times New Roman"/>
          <w:b/>
          <w:color w:val="444444"/>
          <w:sz w:val="24"/>
          <w:szCs w:val="24"/>
          <w:lang w:eastAsia="ru-RU"/>
        </w:rPr>
      </w:pPr>
      <w:r w:rsidRPr="00B020EA">
        <w:rPr>
          <w:rFonts w:ascii="Times New Roman" w:eastAsia="Times New Roman" w:hAnsi="Times New Roman"/>
          <w:b/>
          <w:color w:val="444444"/>
          <w:sz w:val="24"/>
          <w:szCs w:val="24"/>
          <w:lang w:eastAsia="ru-RU"/>
        </w:rPr>
        <w:t>о продлении процессуального срока</w:t>
      </w:r>
    </w:p>
    <w:p w:rsidR="00E955C7" w:rsidRDefault="00DD73B0">
      <w:pPr>
        <w:spacing w:before="280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Определением </w:t>
      </w:r>
      <w:r w:rsidR="00E955C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суда от "___"_________ ____ г. по иску _________ (ФИО истца) к _________ (ФИО ответчика) о _________ (</w:t>
      </w:r>
      <w:proofErr w:type="gramStart"/>
      <w:r w:rsidR="00E955C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указать</w:t>
      </w:r>
      <w:proofErr w:type="gramEnd"/>
      <w:r w:rsidR="00E955C7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о чем заявлен иск) установлен процессуальный срок _________ (указать какой срок установлен судом, на какой период, какие действия должен совершить заявитель).</w:t>
      </w:r>
    </w:p>
    <w:p w:rsidR="00E955C7" w:rsidRDefault="00E955C7">
      <w:pPr>
        <w:spacing w:before="280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Установленного судом срока для меня недостаточно, поскольку _________ (указать причины невозможности совершения указанных судом процессуальных действий в установленные судом сроки, доказательства, которые могут подтвердить эти причины).</w:t>
      </w:r>
    </w:p>
    <w:p w:rsidR="00E955C7" w:rsidRDefault="00E955C7">
      <w:pPr>
        <w:spacing w:before="280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Для полного выполнения требований суда мен необходимо время до "___"_________ ____ г. </w:t>
      </w:r>
      <w:bookmarkStart w:id="0" w:name="_GoBack"/>
      <w:bookmarkEnd w:id="0"/>
    </w:p>
    <w:p w:rsidR="00E955C7" w:rsidRDefault="00E955C7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 основании изложенного, руководствуясь статьей 111 Гражданского процессуального кодекса РФ,</w:t>
      </w:r>
    </w:p>
    <w:p w:rsidR="00E955C7" w:rsidRDefault="00E955C7">
      <w:pPr>
        <w:spacing w:before="280" w:after="288" w:line="240" w:lineRule="auto"/>
        <w:jc w:val="center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E955C7" w:rsidRDefault="00E955C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Продлить установленные определением суда от "___"_________ ____ г. по иску _________ (ФИО истца) к _________ (ФИО ответчика) о _________ (</w:t>
      </w:r>
      <w:proofErr w:type="gramStart"/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указать</w:t>
      </w:r>
      <w:proofErr w:type="gramEnd"/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 xml:space="preserve"> о чем заявлен иск) процессуальные сроки до "___"_________ ____ г.</w:t>
      </w:r>
    </w:p>
    <w:p w:rsidR="00E955C7" w:rsidRDefault="00E955C7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Default="00E955C7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(копии по числу лиц, участвующих в деле):</w:t>
      </w:r>
    </w:p>
    <w:p w:rsidR="00E955C7" w:rsidRDefault="00E955C7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Default="00E955C7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Документы, подтверждающие уважительные причины пропуска установленных судом процессуальных сроков</w:t>
      </w:r>
    </w:p>
    <w:p w:rsidR="00E955C7" w:rsidRDefault="00E955C7">
      <w:pPr>
        <w:spacing w:after="0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</w:p>
    <w:p w:rsidR="00E955C7" w:rsidRDefault="00E955C7">
      <w:pPr>
        <w:spacing w:before="280" w:after="288" w:line="240" w:lineRule="auto"/>
      </w:pPr>
      <w:r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Дата подачи ходатайства "___"_________ ____ г.     Подпись заявителя: _______</w:t>
      </w:r>
    </w:p>
    <w:p w:rsidR="00E955C7" w:rsidRDefault="00E955C7">
      <w:pPr>
        <w:widowControl w:val="0"/>
        <w:autoSpaceDE w:val="0"/>
        <w:jc w:val="both"/>
      </w:pPr>
    </w:p>
    <w:p w:rsidR="00E955C7" w:rsidRDefault="00E955C7"/>
    <w:sectPr w:rsidR="00E955C7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D30" w:rsidRDefault="00196D30">
      <w:r>
        <w:separator/>
      </w:r>
    </w:p>
  </w:endnote>
  <w:endnote w:type="continuationSeparator" w:id="0">
    <w:p w:rsidR="00196D30" w:rsidRDefault="0019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D30" w:rsidRDefault="00196D30">
      <w:r>
        <w:separator/>
      </w:r>
    </w:p>
  </w:footnote>
  <w:footnote w:type="continuationSeparator" w:id="0">
    <w:p w:rsidR="00196D30" w:rsidRDefault="00196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80"/>
    <w:rsid w:val="00196D30"/>
    <w:rsid w:val="00297113"/>
    <w:rsid w:val="003D0FFB"/>
    <w:rsid w:val="003D196F"/>
    <w:rsid w:val="00465680"/>
    <w:rsid w:val="005F0F13"/>
    <w:rsid w:val="00B020EA"/>
    <w:rsid w:val="00BF7F37"/>
    <w:rsid w:val="00DD73B0"/>
    <w:rsid w:val="00E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AD3013"/>
  <w15:chartTrackingRefBased/>
  <w15:docId w15:val="{5C446EFD-535E-43A6-8159-93E8EF43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1">
    <w:name w:val="Основной шрифт абзаца1"/>
  </w:style>
  <w:style w:type="character" w:customStyle="1" w:styleId="30">
    <w:name w:val=" Знак Знак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qFormat/>
    <w:rPr>
      <w:b/>
      <w:bCs/>
    </w:rPr>
  </w:style>
  <w:style w:type="character" w:customStyle="1" w:styleId="20">
    <w:name w:val=" Знак Знак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3D0FFB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/>
  <LinksUpToDate>false</LinksUpToDate>
  <CharactersWithSpaces>1342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cp:lastModifiedBy>MR CROW</cp:lastModifiedBy>
  <cp:revision>2</cp:revision>
  <cp:lastPrinted>1601-01-01T00:00:00Z</cp:lastPrinted>
  <dcterms:created xsi:type="dcterms:W3CDTF">2016-08-08T16:51:00Z</dcterms:created>
  <dcterms:modified xsi:type="dcterms:W3CDTF">2016-08-08T16:51:00Z</dcterms:modified>
</cp:coreProperties>
</file>