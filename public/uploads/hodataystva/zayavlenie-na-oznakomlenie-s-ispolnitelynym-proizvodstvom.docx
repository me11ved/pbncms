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CF" w:rsidRDefault="00F91FCF">
      <w:pPr>
        <w:suppressAutoHyphens w:val="0"/>
        <w:autoSpaceDE w:val="0"/>
        <w:jc w:val="both"/>
      </w:pPr>
    </w:p>
    <w:p w:rsidR="00F91FCF" w:rsidRDefault="00F91FCF">
      <w:pPr>
        <w:ind w:firstLine="5400"/>
        <w:jc w:val="right"/>
      </w:pPr>
      <w:r>
        <w:t xml:space="preserve">В _____________________________ </w:t>
      </w:r>
    </w:p>
    <w:p w:rsidR="00F91FCF" w:rsidRDefault="00F91FCF">
      <w:pPr>
        <w:ind w:left="96" w:firstLine="5400"/>
        <w:jc w:val="right"/>
      </w:pPr>
      <w:r>
        <w:t>(наименование отдела судебных приставов)</w:t>
      </w:r>
    </w:p>
    <w:p w:rsidR="00F91FCF" w:rsidRDefault="00F91FCF">
      <w:pPr>
        <w:ind w:firstLine="5400"/>
        <w:jc w:val="right"/>
      </w:pPr>
      <w:r>
        <w:t xml:space="preserve">от _____________________________ </w:t>
      </w:r>
    </w:p>
    <w:p w:rsidR="00F91FCF" w:rsidRDefault="00F91FCF">
      <w:pPr>
        <w:ind w:firstLine="5400"/>
        <w:jc w:val="right"/>
      </w:pPr>
      <w:r>
        <w:t>(ФИО взыскателя, адрес, телефон)</w:t>
      </w:r>
    </w:p>
    <w:p w:rsidR="00F91FCF" w:rsidRDefault="00F91FCF">
      <w:pPr>
        <w:ind w:firstLine="4253"/>
        <w:jc w:val="right"/>
      </w:pPr>
    </w:p>
    <w:p w:rsidR="00F91FCF" w:rsidRDefault="00F91FCF">
      <w:pPr>
        <w:jc w:val="center"/>
      </w:pPr>
      <w:r>
        <w:t>ЗАЯВЛЕНИЕ</w:t>
      </w:r>
    </w:p>
    <w:p w:rsidR="00F91FCF" w:rsidRDefault="00F510BF">
      <w:pPr>
        <w:jc w:val="center"/>
      </w:pPr>
      <w:r>
        <w:t xml:space="preserve">об ознакомлении с </w:t>
      </w:r>
      <w:r w:rsidR="00F91FCF">
        <w:t>исполнительн</w:t>
      </w:r>
      <w:r>
        <w:t>ым</w:t>
      </w:r>
      <w:r w:rsidR="00F91FCF">
        <w:t xml:space="preserve"> производств</w:t>
      </w:r>
      <w:r>
        <w:t>ом</w:t>
      </w:r>
    </w:p>
    <w:p w:rsidR="00F91FCF" w:rsidRDefault="00F91FCF">
      <w:pPr>
        <w:jc w:val="both"/>
      </w:pPr>
    </w:p>
    <w:p w:rsidR="00F91FCF" w:rsidRDefault="00F510BF">
      <w:pPr>
        <w:jc w:val="both"/>
      </w:pPr>
      <w:r>
        <w:t xml:space="preserve">В производстве службы судебных приставов находится исполнительное производство, возбужденное на основании </w:t>
      </w:r>
      <w:r w:rsidR="00F91FCF">
        <w:t>исполнительн</w:t>
      </w:r>
      <w:r>
        <w:t>ого листа,</w:t>
      </w:r>
      <w:r w:rsidR="00F91FCF">
        <w:t xml:space="preserve"> выданн</w:t>
      </w:r>
      <w:r>
        <w:t>ого</w:t>
      </w:r>
      <w:r w:rsidR="00F91FCF">
        <w:t>_________ (наименование суда, выдавшего исполнительный документ) «__</w:t>
      </w:r>
      <w:proofErr w:type="gramStart"/>
      <w:r w:rsidR="00F91FCF">
        <w:t>_»_</w:t>
      </w:r>
      <w:proofErr w:type="gramEnd"/>
      <w:r w:rsidR="00F91FCF">
        <w:t xml:space="preserve">________ ____ г. по делу _________ (указать наименование дела) </w:t>
      </w:r>
      <w:r>
        <w:t>с предметом исполнения</w:t>
      </w:r>
      <w:r w:rsidR="00F91FCF">
        <w:t xml:space="preserve"> _________ (</w:t>
      </w:r>
      <w:r>
        <w:t xml:space="preserve">указать предмет исполнения, ФИО взыскателя и </w:t>
      </w:r>
      <w:r w:rsidR="00F91FCF">
        <w:t>должника</w:t>
      </w:r>
      <w:r>
        <w:t>)</w:t>
      </w:r>
      <w:r w:rsidR="00F91FCF">
        <w:t>.</w:t>
      </w:r>
    </w:p>
    <w:p w:rsidR="00F510BF" w:rsidRDefault="00F510BF" w:rsidP="00F510BF">
      <w:pPr>
        <w:jc w:val="both"/>
      </w:pPr>
      <w:r>
        <w:t>На основании статьи 50 ФЗ «Об исполнительном производстве» стороны исполнительного производства вправе знакомиться с материалами исполнительного производства, делать из них выписки, снимать с них копии.</w:t>
      </w:r>
    </w:p>
    <w:p w:rsidR="00F510BF" w:rsidRDefault="00F510BF" w:rsidP="00F510BF">
      <w:pPr>
        <w:jc w:val="both"/>
      </w:pPr>
      <w:r>
        <w:t>Ознакомиться с исполнительным производством мне необходимо в срок до «__</w:t>
      </w:r>
      <w:proofErr w:type="gramStart"/>
      <w:r>
        <w:t>_»_</w:t>
      </w:r>
      <w:proofErr w:type="gramEnd"/>
      <w:r>
        <w:t>________ ____ г., поскольку _________ (указать причины необходимости ознакомления до указанной даты).</w:t>
      </w:r>
    </w:p>
    <w:p w:rsidR="00F91FCF" w:rsidRDefault="00F91FCF">
      <w:pPr>
        <w:jc w:val="both"/>
      </w:pPr>
      <w:r>
        <w:t xml:space="preserve">На основании изложенного, руководствуясь статьей </w:t>
      </w:r>
      <w:r w:rsidR="00F510BF">
        <w:t>5</w:t>
      </w:r>
      <w:r>
        <w:t xml:space="preserve">0 Федерального закона «Об исполнительном производстве», </w:t>
      </w:r>
    </w:p>
    <w:p w:rsidR="00F91FCF" w:rsidRDefault="00F91FCF">
      <w:pPr>
        <w:jc w:val="center"/>
      </w:pPr>
      <w:r>
        <w:t>Прошу:</w:t>
      </w:r>
    </w:p>
    <w:p w:rsidR="00F91FCF" w:rsidRDefault="00F91FCF">
      <w:pPr>
        <w:jc w:val="center"/>
      </w:pPr>
    </w:p>
    <w:p w:rsidR="00F91FCF" w:rsidRDefault="00F510BF">
      <w:pPr>
        <w:numPr>
          <w:ilvl w:val="0"/>
          <w:numId w:val="2"/>
        </w:numPr>
        <w:jc w:val="both"/>
      </w:pPr>
      <w:r>
        <w:t xml:space="preserve">Ознакомить меня с </w:t>
      </w:r>
      <w:r w:rsidR="00F91FCF">
        <w:t>исполнительн</w:t>
      </w:r>
      <w:r>
        <w:t>ым</w:t>
      </w:r>
      <w:r w:rsidR="00F91FCF">
        <w:t xml:space="preserve"> производство</w:t>
      </w:r>
      <w:r>
        <w:t>м «__</w:t>
      </w:r>
      <w:proofErr w:type="gramStart"/>
      <w:r>
        <w:t>_»_</w:t>
      </w:r>
      <w:proofErr w:type="gramEnd"/>
      <w:r>
        <w:t>________ ____ г. в ____ час.</w:t>
      </w:r>
    </w:p>
    <w:p w:rsidR="00F91FCF" w:rsidRDefault="00F510BF">
      <w:pPr>
        <w:numPr>
          <w:ilvl w:val="0"/>
          <w:numId w:val="2"/>
        </w:numPr>
        <w:jc w:val="both"/>
      </w:pPr>
      <w:r>
        <w:t>Разрешить снять копии с материалов исполнительного производства</w:t>
      </w:r>
      <w:r w:rsidR="00F91FCF">
        <w:t>.</w:t>
      </w:r>
    </w:p>
    <w:p w:rsidR="00F91FCF" w:rsidRDefault="00F91FCF">
      <w:pPr>
        <w:jc w:val="both"/>
      </w:pPr>
    </w:p>
    <w:p w:rsidR="00F91FCF" w:rsidRDefault="00F91FCF">
      <w:pPr>
        <w:jc w:val="both"/>
      </w:pPr>
      <w:r>
        <w:t>Дата подачи заявления «__</w:t>
      </w:r>
      <w:proofErr w:type="gramStart"/>
      <w:r>
        <w:t>_»_</w:t>
      </w:r>
      <w:proofErr w:type="gramEnd"/>
      <w:r>
        <w:t>________ ____ г.</w:t>
      </w:r>
      <w:r>
        <w:tab/>
      </w:r>
      <w:r>
        <w:tab/>
        <w:t xml:space="preserve">               Подпись _______</w:t>
      </w:r>
    </w:p>
    <w:p w:rsidR="00F91FCF" w:rsidRDefault="00F91FCF">
      <w:pPr>
        <w:jc w:val="both"/>
      </w:pPr>
    </w:p>
    <w:p w:rsidR="00F91FCF" w:rsidRDefault="00F91FCF">
      <w:pPr>
        <w:jc w:val="both"/>
      </w:pPr>
      <w:bookmarkStart w:id="0" w:name="_GoBack"/>
      <w:bookmarkEnd w:id="0"/>
    </w:p>
    <w:sectPr w:rsidR="00F91FCF" w:rsidSect="00EC2A90">
      <w:pgSz w:w="11906" w:h="16838"/>
      <w:pgMar w:top="1134" w:right="566" w:bottom="1785" w:left="1701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C39" w:rsidRDefault="00C92C39">
      <w:r>
        <w:separator/>
      </w:r>
    </w:p>
  </w:endnote>
  <w:endnote w:type="continuationSeparator" w:id="0">
    <w:p w:rsidR="00C92C39" w:rsidRDefault="00C9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C39" w:rsidRDefault="00C92C39">
      <w:r>
        <w:separator/>
      </w:r>
    </w:p>
  </w:footnote>
  <w:footnote w:type="continuationSeparator" w:id="0">
    <w:p w:rsidR="00C92C39" w:rsidRDefault="00C92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A4"/>
    <w:rsid w:val="000A669E"/>
    <w:rsid w:val="00225B48"/>
    <w:rsid w:val="00533DB2"/>
    <w:rsid w:val="006215EE"/>
    <w:rsid w:val="0068696B"/>
    <w:rsid w:val="00717978"/>
    <w:rsid w:val="007D17A4"/>
    <w:rsid w:val="007D5D7B"/>
    <w:rsid w:val="008151F3"/>
    <w:rsid w:val="00A27F4C"/>
    <w:rsid w:val="00C92C39"/>
    <w:rsid w:val="00DA6547"/>
    <w:rsid w:val="00E67AA2"/>
    <w:rsid w:val="00EC2A90"/>
    <w:rsid w:val="00F510BF"/>
    <w:rsid w:val="00F9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3533950"/>
  <w15:chartTrackingRefBased/>
  <w15:docId w15:val="{EF7E6B9F-4E4C-4F9A-A939-BEF6B66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80"/>
      <w:u w:val="single"/>
      <w:lang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9">
    <w:name w:val="footer"/>
    <w:basedOn w:val="a"/>
    <w:link w:val="aa"/>
    <w:pPr>
      <w:suppressLineNumbers/>
      <w:tabs>
        <w:tab w:val="center" w:pos="4677"/>
        <w:tab w:val="right" w:pos="9355"/>
      </w:tabs>
    </w:pPr>
  </w:style>
  <w:style w:type="paragraph" w:styleId="ab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aa">
    <w:name w:val="Нижний колонтитул Знак"/>
    <w:basedOn w:val="a0"/>
    <w:link w:val="a9"/>
    <w:locked/>
    <w:rsid w:val="00EC2A90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Задолженность по алиментам</vt:lpstr>
    </vt:vector>
  </TitlesOfParts>
  <Company/>
  <LinksUpToDate>false</LinksUpToDate>
  <CharactersWithSpaces>1283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Задолженность по алиментам</dc:title>
  <dc:subject/>
  <dc:creator>$</dc:creator>
  <cp:keywords/>
  <cp:lastModifiedBy>MR CROW</cp:lastModifiedBy>
  <cp:revision>2</cp:revision>
  <cp:lastPrinted>1601-01-01T00:00:00Z</cp:lastPrinted>
  <dcterms:created xsi:type="dcterms:W3CDTF">2016-08-05T19:02:00Z</dcterms:created>
  <dcterms:modified xsi:type="dcterms:W3CDTF">2016-08-05T19:02:00Z</dcterms:modified>
</cp:coreProperties>
</file>