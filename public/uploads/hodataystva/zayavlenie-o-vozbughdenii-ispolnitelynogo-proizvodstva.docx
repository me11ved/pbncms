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AC" w:rsidRPr="00C62EAD" w:rsidRDefault="00B003AC">
      <w:pPr>
        <w:ind w:firstLine="5400"/>
        <w:jc w:val="right"/>
        <w:rPr>
          <w:color w:val="000000"/>
        </w:rPr>
      </w:pPr>
      <w:r w:rsidRPr="00C62EAD">
        <w:rPr>
          <w:color w:val="000000"/>
        </w:rPr>
        <w:t xml:space="preserve">В ______________________________ </w:t>
      </w:r>
    </w:p>
    <w:p w:rsidR="00B003AC" w:rsidRPr="00C62EAD" w:rsidRDefault="00B003AC">
      <w:pPr>
        <w:ind w:left="96" w:firstLine="5400"/>
        <w:jc w:val="right"/>
        <w:rPr>
          <w:color w:val="000000"/>
        </w:rPr>
      </w:pPr>
      <w:r w:rsidRPr="00C62EAD">
        <w:rPr>
          <w:color w:val="000000"/>
        </w:rPr>
        <w:t>(наименование отдела судебных приставов)</w:t>
      </w:r>
    </w:p>
    <w:p w:rsidR="00B003AC" w:rsidRPr="00C62EAD" w:rsidRDefault="00B003AC">
      <w:pPr>
        <w:ind w:firstLine="5400"/>
        <w:jc w:val="right"/>
        <w:rPr>
          <w:color w:val="000000"/>
        </w:rPr>
      </w:pPr>
      <w:r w:rsidRPr="00C62EAD">
        <w:rPr>
          <w:color w:val="000000"/>
        </w:rPr>
        <w:t xml:space="preserve">от ______________________________ </w:t>
      </w:r>
    </w:p>
    <w:p w:rsidR="00B003AC" w:rsidRPr="00C62EAD" w:rsidRDefault="00B003AC">
      <w:pPr>
        <w:ind w:firstLine="5400"/>
        <w:jc w:val="right"/>
        <w:rPr>
          <w:color w:val="000000"/>
        </w:rPr>
      </w:pPr>
      <w:r w:rsidRPr="00C62EAD">
        <w:rPr>
          <w:color w:val="000000"/>
        </w:rPr>
        <w:t>(ФИО взыскателя, адрес, телефон)</w:t>
      </w:r>
    </w:p>
    <w:p w:rsidR="00B003AC" w:rsidRPr="00C62EAD" w:rsidRDefault="00B003AC">
      <w:pPr>
        <w:ind w:firstLine="4253"/>
        <w:jc w:val="right"/>
        <w:rPr>
          <w:color w:val="000000"/>
        </w:rPr>
      </w:pPr>
    </w:p>
    <w:p w:rsidR="00B003AC" w:rsidRPr="00C62EAD" w:rsidRDefault="00B003AC">
      <w:pPr>
        <w:jc w:val="center"/>
        <w:rPr>
          <w:color w:val="000000"/>
        </w:rPr>
      </w:pPr>
    </w:p>
    <w:p w:rsidR="00B003AC" w:rsidRPr="00C62EAD" w:rsidRDefault="00B003AC">
      <w:pPr>
        <w:jc w:val="center"/>
        <w:rPr>
          <w:b/>
          <w:bCs/>
          <w:color w:val="000000"/>
        </w:rPr>
      </w:pPr>
      <w:r w:rsidRPr="00C62EAD">
        <w:rPr>
          <w:b/>
          <w:bCs/>
          <w:color w:val="000000"/>
        </w:rPr>
        <w:t>ЗАЯВЛЕНИЕ</w:t>
      </w:r>
    </w:p>
    <w:p w:rsidR="00B003AC" w:rsidRPr="00C62EAD" w:rsidRDefault="00B003AC">
      <w:pPr>
        <w:jc w:val="center"/>
        <w:rPr>
          <w:b/>
          <w:bCs/>
          <w:color w:val="000000"/>
        </w:rPr>
      </w:pPr>
    </w:p>
    <w:p w:rsidR="00B003AC" w:rsidRPr="00C62EAD" w:rsidRDefault="00B003AC">
      <w:pPr>
        <w:jc w:val="center"/>
        <w:rPr>
          <w:color w:val="000000"/>
        </w:rPr>
      </w:pPr>
      <w:r w:rsidRPr="00C62EAD">
        <w:rPr>
          <w:b/>
          <w:bCs/>
          <w:color w:val="000000"/>
        </w:rPr>
        <w:t>о возбуждении исполнительного производства</w:t>
      </w:r>
    </w:p>
    <w:p w:rsidR="00B003AC" w:rsidRPr="00C62EAD" w:rsidRDefault="00B003AC">
      <w:pPr>
        <w:jc w:val="center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color w:val="000000"/>
        </w:rPr>
        <w:t>Прошу принять к исполнению исполнительный документ _________ (исполнительный лист или судебный приказ), выданный _________ (наименование суда, выдавшего исполнительный документ) «__</w:t>
      </w:r>
      <w:proofErr w:type="gramStart"/>
      <w:r w:rsidRPr="00C62EAD">
        <w:rPr>
          <w:color w:val="000000"/>
        </w:rPr>
        <w:t>_»_</w:t>
      </w:r>
      <w:proofErr w:type="gramEnd"/>
      <w:r w:rsidRPr="00C62EAD">
        <w:rPr>
          <w:color w:val="000000"/>
        </w:rPr>
        <w:t>________ ____ г. по делу _________ (указать наименование дела; можно посмотреть наименование в шапке исполнительного документа) в отношении должника _________ (ФИО должника, его место жительства или место пребывания, телефон, место работы), и возбудить исполнительное производство.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color w:val="000000"/>
        </w:rPr>
        <w:t xml:space="preserve">Ранее по данному исполнительному документу исполнительное производство не возбуждалось (если возбуждалось, указать, когда возбуждалось, когда окончено и почему, какие исполнительные действия выполнены, сколько денег было взыскано, какое имущество передано). 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color w:val="000000"/>
        </w:rPr>
        <w:t>Дополнительно сообщаю известные мне сведения о должнике и его имуществе: _________ (указать все известные сведения о должнике и его имуществе, которые могут помочь в исполнении судебного постановления).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color w:val="000000"/>
        </w:rPr>
        <w:t>В целях обеспечения исполнения требований, содержащихся в исполнительном документе, одновременно с возбуждением исполнительного производства необходимо решить вопрос о наложении ареста на имущество должника _________ (при наличии сведений перечислить имущество, на которое должен быт</w:t>
      </w:r>
      <w:bookmarkStart w:id="0" w:name="_GoBack"/>
      <w:bookmarkEnd w:id="0"/>
      <w:r w:rsidRPr="00C62EAD">
        <w:rPr>
          <w:color w:val="000000"/>
        </w:rPr>
        <w:t>ь наложен арест), поскольку должник может принять меры для сокрытия своего имущества.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color w:val="000000"/>
        </w:rPr>
        <w:t xml:space="preserve">На основании изложенного, руководствуясь статьей 30 Федерального закона «Об исполнительном производстве», 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center"/>
        <w:rPr>
          <w:color w:val="000000"/>
        </w:rPr>
      </w:pPr>
      <w:r w:rsidRPr="00C62EAD">
        <w:rPr>
          <w:b/>
          <w:bCs/>
          <w:color w:val="000000"/>
        </w:rPr>
        <w:t>Прошу:</w:t>
      </w:r>
    </w:p>
    <w:p w:rsidR="00B003AC" w:rsidRPr="00C62EAD" w:rsidRDefault="00B003AC">
      <w:pPr>
        <w:jc w:val="center"/>
        <w:rPr>
          <w:color w:val="000000"/>
        </w:rPr>
      </w:pPr>
    </w:p>
    <w:p w:rsidR="00B003AC" w:rsidRPr="00C62EAD" w:rsidRDefault="00B003AC">
      <w:pPr>
        <w:numPr>
          <w:ilvl w:val="0"/>
          <w:numId w:val="2"/>
        </w:numPr>
        <w:jc w:val="both"/>
        <w:rPr>
          <w:color w:val="000000"/>
        </w:rPr>
      </w:pPr>
      <w:r w:rsidRPr="00C62EAD">
        <w:rPr>
          <w:color w:val="000000"/>
        </w:rPr>
        <w:t>Возбудить исполнительное производство.</w:t>
      </w:r>
    </w:p>
    <w:p w:rsidR="00B003AC" w:rsidRPr="00C62EAD" w:rsidRDefault="00B003AC">
      <w:pPr>
        <w:numPr>
          <w:ilvl w:val="0"/>
          <w:numId w:val="2"/>
        </w:numPr>
        <w:jc w:val="both"/>
        <w:rPr>
          <w:color w:val="000000"/>
        </w:rPr>
      </w:pPr>
      <w:r w:rsidRPr="00C62EAD">
        <w:rPr>
          <w:color w:val="000000"/>
        </w:rPr>
        <w:t>Наложить арест на имущество должника.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b/>
          <w:bCs/>
          <w:color w:val="000000"/>
        </w:rPr>
        <w:t>Перечень прилагаемых к заявлению документов: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numPr>
          <w:ilvl w:val="0"/>
          <w:numId w:val="1"/>
        </w:numPr>
        <w:jc w:val="both"/>
        <w:rPr>
          <w:color w:val="000000"/>
        </w:rPr>
      </w:pPr>
      <w:r w:rsidRPr="00C62EAD">
        <w:rPr>
          <w:color w:val="000000"/>
        </w:rPr>
        <w:t>Исполнительный документ</w:t>
      </w:r>
    </w:p>
    <w:p w:rsidR="00B003AC" w:rsidRPr="00C62EAD" w:rsidRDefault="00B003AC">
      <w:pPr>
        <w:numPr>
          <w:ilvl w:val="0"/>
          <w:numId w:val="1"/>
        </w:numPr>
        <w:jc w:val="both"/>
        <w:rPr>
          <w:color w:val="000000"/>
        </w:rPr>
      </w:pPr>
      <w:r w:rsidRPr="00C62EAD">
        <w:rPr>
          <w:color w:val="000000"/>
        </w:rPr>
        <w:t xml:space="preserve">Документы, </w:t>
      </w:r>
      <w:r w:rsidRPr="00C62EAD">
        <w:rPr>
          <w:color w:val="000000"/>
          <w:lang w:eastAsia="ru-RU"/>
        </w:rPr>
        <w:t>содержащие информацию о должнике, его имущественном положении и иные сведения, которые могут иметь значение для своевременного и полного исполнения требований исполнительного документа</w:t>
      </w: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</w:p>
    <w:p w:rsidR="00B003AC" w:rsidRPr="00C62EAD" w:rsidRDefault="00B003AC">
      <w:pPr>
        <w:jc w:val="both"/>
        <w:rPr>
          <w:color w:val="000000"/>
        </w:rPr>
      </w:pPr>
      <w:r w:rsidRPr="00C62EAD">
        <w:rPr>
          <w:color w:val="000000"/>
        </w:rPr>
        <w:t>Дата подачи заявления «__</w:t>
      </w:r>
      <w:proofErr w:type="gramStart"/>
      <w:r w:rsidRPr="00C62EAD">
        <w:rPr>
          <w:color w:val="000000"/>
        </w:rPr>
        <w:t>_»_</w:t>
      </w:r>
      <w:proofErr w:type="gramEnd"/>
      <w:r w:rsidRPr="00C62EAD">
        <w:rPr>
          <w:color w:val="000000"/>
        </w:rPr>
        <w:t>________ ____ г.</w:t>
      </w:r>
      <w:r w:rsidRPr="00C62EAD">
        <w:rPr>
          <w:color w:val="000000"/>
        </w:rPr>
        <w:tab/>
      </w:r>
      <w:r w:rsidRPr="00C62EAD">
        <w:rPr>
          <w:color w:val="000000"/>
        </w:rPr>
        <w:tab/>
        <w:t xml:space="preserve">               Подпись _______</w:t>
      </w:r>
    </w:p>
    <w:sectPr w:rsidR="00B003AC" w:rsidRPr="00C62EAD" w:rsidSect="00DD1B51">
      <w:pgSz w:w="11906" w:h="16838"/>
      <w:pgMar w:top="1134" w:right="850" w:bottom="1785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9E0" w:rsidRDefault="004869E0">
      <w:r>
        <w:separator/>
      </w:r>
    </w:p>
  </w:endnote>
  <w:endnote w:type="continuationSeparator" w:id="0">
    <w:p w:rsidR="004869E0" w:rsidRDefault="0048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9E0" w:rsidRDefault="004869E0">
      <w:r>
        <w:separator/>
      </w:r>
    </w:p>
  </w:footnote>
  <w:footnote w:type="continuationSeparator" w:id="0">
    <w:p w:rsidR="004869E0" w:rsidRDefault="00486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AD"/>
    <w:rsid w:val="002D4C12"/>
    <w:rsid w:val="004869E0"/>
    <w:rsid w:val="00AB5098"/>
    <w:rsid w:val="00B003AC"/>
    <w:rsid w:val="00C62EAD"/>
    <w:rsid w:val="00D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3DBB5A"/>
  <w15:chartTrackingRefBased/>
  <w15:docId w15:val="{AE5FDC86-3375-4190-BDF8-0C1F2DE6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DD1B51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2036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2016-08-05T19:10:00Z</dcterms:created>
  <dcterms:modified xsi:type="dcterms:W3CDTF">2016-08-05T19:10:00Z</dcterms:modified>
</cp:coreProperties>
</file>