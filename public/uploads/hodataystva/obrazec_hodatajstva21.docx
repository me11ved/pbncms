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64D" w:rsidRPr="00CF3222" w:rsidRDefault="004F764D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F322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___________________________</w:t>
      </w:r>
    </w:p>
    <w:p w:rsidR="004F764D" w:rsidRPr="00CF3222" w:rsidRDefault="004F764D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F322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(наименование суда)</w:t>
      </w:r>
    </w:p>
    <w:p w:rsidR="004F764D" w:rsidRPr="00CF3222" w:rsidRDefault="004F764D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F322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 __________________________</w:t>
      </w:r>
    </w:p>
    <w:p w:rsidR="004F764D" w:rsidRPr="00CF3222" w:rsidRDefault="004F764D">
      <w:pPr>
        <w:tabs>
          <w:tab w:val="left" w:pos="5940"/>
        </w:tabs>
        <w:spacing w:after="288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F322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(ФИО полностью, адрес)</w:t>
      </w:r>
    </w:p>
    <w:p w:rsidR="004F764D" w:rsidRPr="00CF3222" w:rsidRDefault="004F764D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F322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 гражданскому делу № _______</w:t>
      </w:r>
    </w:p>
    <w:p w:rsidR="004F764D" w:rsidRPr="00CF3222" w:rsidRDefault="004F764D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F322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 иску __________ (ФИО истца)</w:t>
      </w:r>
    </w:p>
    <w:p w:rsidR="004F764D" w:rsidRPr="00CF3222" w:rsidRDefault="004F764D">
      <w:pPr>
        <w:tabs>
          <w:tab w:val="left" w:pos="522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F322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 ____________ (ФИО ответчика)</w:t>
      </w:r>
    </w:p>
    <w:p w:rsidR="004F764D" w:rsidRPr="00CF3222" w:rsidRDefault="004F764D">
      <w:pPr>
        <w:spacing w:before="280" w:after="288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4F764D" w:rsidRPr="00CF3222" w:rsidRDefault="004F764D">
      <w:pPr>
        <w:spacing w:after="240" w:line="360" w:lineRule="atLeast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F322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ЗАЯВЛЕНИЕ</w:t>
      </w:r>
    </w:p>
    <w:p w:rsidR="004F764D" w:rsidRPr="00CF3222" w:rsidRDefault="004F764D">
      <w:pPr>
        <w:spacing w:after="240" w:line="360" w:lineRule="atLeast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F322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об отводе прокурора </w:t>
      </w:r>
    </w:p>
    <w:p w:rsidR="004F764D" w:rsidRPr="00CF3222" w:rsidRDefault="004F764D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F322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Принимающий участие в рассматриваемом гражданском деле прокурор _________ (указать ФИО прокурора) подлежит отводу.</w:t>
      </w:r>
    </w:p>
    <w:p w:rsidR="004F764D" w:rsidRPr="00CF3222" w:rsidRDefault="004F764D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F322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Основанием для заявления отвода прокурору являются _________ (указать основания отвода прокурора, доказательства, которыми эти обстоятельства могут быть подтверждены, источник сведений об основаниях для отвода прокурора).</w:t>
      </w:r>
    </w:p>
    <w:p w:rsidR="004F764D" w:rsidRPr="00CF3222" w:rsidRDefault="004F764D">
      <w:pPr>
        <w:autoSpaceDE w:val="0"/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CF322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На основании изложенного, руководствуясь статьями 16, 18 Гражданского процессуального кодекса РФ, </w:t>
      </w:r>
    </w:p>
    <w:p w:rsidR="004F764D" w:rsidRPr="00CF3222" w:rsidRDefault="004F764D">
      <w:pPr>
        <w:spacing w:before="280" w:after="288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F3222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Прошу:</w:t>
      </w:r>
    </w:p>
    <w:p w:rsidR="004F764D" w:rsidRPr="00CF3222" w:rsidRDefault="004F764D">
      <w:pPr>
        <w:numPr>
          <w:ilvl w:val="0"/>
          <w:numId w:val="3"/>
        </w:numPr>
        <w:spacing w:after="28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CF322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Принять отвод прокурору _________ (указать ФИО прокурора). </w:t>
      </w:r>
    </w:p>
    <w:p w:rsidR="004F764D" w:rsidRPr="00CF3222" w:rsidRDefault="004F764D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F3222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Перечень прилагаемых к заявлению документов</w:t>
      </w:r>
      <w:r w:rsidRPr="00CF322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</w:t>
      </w:r>
    </w:p>
    <w:p w:rsidR="004F764D" w:rsidRPr="00CF3222" w:rsidRDefault="004F764D">
      <w:pPr>
        <w:numPr>
          <w:ilvl w:val="0"/>
          <w:numId w:val="2"/>
        </w:numPr>
        <w:spacing w:after="0" w:line="240" w:lineRule="auto"/>
        <w:ind w:left="714" w:hanging="357"/>
        <w:rPr>
          <w:color w:val="000000"/>
        </w:rPr>
      </w:pPr>
      <w:r w:rsidRPr="00CF322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Документы, подтверждающие основания для подачи заявления об отводе прокурора (при наличии)</w:t>
      </w:r>
    </w:p>
    <w:p w:rsidR="004F764D" w:rsidRPr="00CF3222" w:rsidRDefault="004F764D">
      <w:pPr>
        <w:spacing w:before="280" w:after="288" w:line="240" w:lineRule="auto"/>
        <w:rPr>
          <w:color w:val="000000"/>
        </w:rPr>
      </w:pPr>
    </w:p>
    <w:p w:rsidR="004F764D" w:rsidRPr="00CF3222" w:rsidRDefault="004F764D">
      <w:pPr>
        <w:spacing w:before="280" w:after="288" w:line="240" w:lineRule="auto"/>
        <w:rPr>
          <w:color w:val="000000"/>
        </w:rPr>
      </w:pPr>
      <w:r w:rsidRPr="00CF322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Дата подачи заявления "___"_________ ____ г.                               Подпись _______</w:t>
      </w:r>
    </w:p>
    <w:p w:rsidR="004F764D" w:rsidRPr="00CF3222" w:rsidRDefault="004F764D">
      <w:pPr>
        <w:widowControl w:val="0"/>
        <w:autoSpaceDE w:val="0"/>
        <w:jc w:val="both"/>
        <w:rPr>
          <w:color w:val="000000"/>
        </w:rPr>
      </w:pPr>
    </w:p>
    <w:p w:rsidR="004F764D" w:rsidRPr="00CF3222" w:rsidRDefault="004F764D">
      <w:pPr>
        <w:rPr>
          <w:color w:val="000000"/>
        </w:rPr>
      </w:pPr>
      <w:bookmarkStart w:id="0" w:name="_GoBack"/>
      <w:bookmarkEnd w:id="0"/>
    </w:p>
    <w:sectPr w:rsidR="004F764D" w:rsidRPr="00CF3222">
      <w:pgSz w:w="11906" w:h="16838"/>
      <w:pgMar w:top="1134" w:right="850" w:bottom="1134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37A" w:rsidRDefault="0094337A">
      <w:pPr>
        <w:spacing w:after="0" w:line="240" w:lineRule="auto"/>
      </w:pPr>
      <w:r>
        <w:separator/>
      </w:r>
    </w:p>
  </w:endnote>
  <w:endnote w:type="continuationSeparator" w:id="0">
    <w:p w:rsidR="0094337A" w:rsidRDefault="0094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37A" w:rsidRDefault="0094337A">
      <w:pPr>
        <w:spacing w:after="0" w:line="240" w:lineRule="auto"/>
      </w:pPr>
      <w:r>
        <w:separator/>
      </w:r>
    </w:p>
  </w:footnote>
  <w:footnote w:type="continuationSeparator" w:id="0">
    <w:p w:rsidR="0094337A" w:rsidRDefault="0094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22"/>
    <w:rsid w:val="004F764D"/>
    <w:rsid w:val="008F31EC"/>
    <w:rsid w:val="0094337A"/>
    <w:rsid w:val="00C62E82"/>
    <w:rsid w:val="00CF3222"/>
    <w:rsid w:val="00D36A74"/>
    <w:rsid w:val="00F6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20067A7"/>
  <w15:chartTrackingRefBased/>
  <w15:docId w15:val="{6FF2EFD3-6EBF-4549-804A-1CA2855D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1">
    <w:name w:val="Основной шрифт абзаца1"/>
  </w:style>
  <w:style w:type="character" w:customStyle="1" w:styleId="30">
    <w:name w:val=" Знак Знак3"/>
    <w:basedOn w:val="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1"/>
    <w:qFormat/>
    <w:rPr>
      <w:b/>
      <w:bCs/>
    </w:rPr>
  </w:style>
  <w:style w:type="character" w:customStyle="1" w:styleId="20">
    <w:name w:val=" Знак Знак2"/>
    <w:basedOn w:val="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1"/>
  </w:style>
  <w:style w:type="character" w:customStyle="1" w:styleId="10">
    <w:name w:val=" Знак Знак1"/>
    <w:basedOn w:val="1"/>
  </w:style>
  <w:style w:type="character" w:customStyle="1" w:styleId="a5">
    <w:name w:val=" Знак Знак"/>
    <w:basedOn w:val="1"/>
  </w:style>
  <w:style w:type="character" w:styleId="a6">
    <w:name w:val="Hyperlink"/>
    <w:basedOn w:val="1"/>
    <w:rPr>
      <w:color w:val="0000FF"/>
      <w:u w:val="single"/>
    </w:rPr>
  </w:style>
  <w:style w:type="paragraph" w:styleId="a7">
    <w:name w:val="Title"/>
    <w:basedOn w:val="a"/>
    <w:next w:val="a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8">
    <w:name w:val="List"/>
    <w:basedOn w:val="a0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a">
    <w:name w:val="Normal (Web)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b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link w:val="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locked/>
    <w:rsid w:val="00F6223A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Заявление о подложности доказательств</vt:lpstr>
    </vt:vector>
  </TitlesOfParts>
  <Company/>
  <LinksUpToDate>false</LinksUpToDate>
  <CharactersWithSpaces>960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Заявление о подложности доказательств</dc:title>
  <dc:subject/>
  <dc:creator>User</dc:creator>
  <cp:keywords/>
  <cp:lastModifiedBy>MR CROW</cp:lastModifiedBy>
  <cp:revision>2</cp:revision>
  <cp:lastPrinted>1601-01-01T00:00:00Z</cp:lastPrinted>
  <dcterms:created xsi:type="dcterms:W3CDTF">2016-08-08T15:40:00Z</dcterms:created>
  <dcterms:modified xsi:type="dcterms:W3CDTF">2016-08-08T15:40:00Z</dcterms:modified>
</cp:coreProperties>
</file>