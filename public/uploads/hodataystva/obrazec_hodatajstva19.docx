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9F2" w:rsidRPr="00D007D7" w:rsidRDefault="00FE09F2">
      <w:pPr>
        <w:spacing w:before="280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_____________________________</w:t>
      </w: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</w:t>
      </w: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Заявитель: _____________________</w:t>
      </w: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</w:t>
      </w: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Должник: ______________________</w:t>
      </w: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</w:t>
      </w:r>
    </w:p>
    <w:p w:rsidR="00FE09F2" w:rsidRPr="00D007D7" w:rsidRDefault="00FE09F2">
      <w:pPr>
        <w:spacing w:before="280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FE09F2" w:rsidRPr="00D007D7" w:rsidRDefault="00FE09F2">
      <w:pPr>
        <w:spacing w:after="240" w:line="36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FE09F2" w:rsidRPr="00D007D7" w:rsidRDefault="00FE09F2">
      <w:pPr>
        <w:spacing w:after="240" w:line="36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об индексации присужденных сумм</w:t>
      </w:r>
    </w:p>
    <w:p w:rsidR="00FE09F2" w:rsidRPr="00D007D7" w:rsidRDefault="00FE09F2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Решением суда от "___"_________ ____ г. по гражданскому делу по иску _________ (ФИО истца к _________ (ФИО ответчика) о _________ (указать сущность исковых требований) требования истца были удовлетворены. С ответчика в пользу истца взыскано _______ руб. </w:t>
      </w:r>
    </w:p>
    <w:p w:rsidR="00FE09F2" w:rsidRPr="00D007D7" w:rsidRDefault="00FE09F2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Однако решение суда не исполнено (исполнено частично или исполнено с длительной задержкой). В результате длительного исполнения ответчиком решения суда денежные средства, определенные к взысканию решением суда, обесценились. </w:t>
      </w:r>
    </w:p>
    <w:p w:rsidR="00FE09F2" w:rsidRPr="00D007D7" w:rsidRDefault="00FE09F2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моим расчетам определенная решением суда от "___"_________ ____ г. денежная сумма _______ руб. за период с "___"_________ ____ г. (дата вынесения решения) по "___"_________ ____ г. (дата, на которую рассчитана индексация) подлежит индексации на _______ руб.</w:t>
      </w:r>
    </w:p>
    <w:p w:rsidR="00FE09F2" w:rsidRPr="00D007D7" w:rsidRDefault="00FE09F2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208 Гражданского процессуального кодекса РФ,</w:t>
      </w:r>
      <w:bookmarkStart w:id="0" w:name="_GoBack"/>
      <w:bookmarkEnd w:id="0"/>
    </w:p>
    <w:p w:rsidR="00FE09F2" w:rsidRPr="00D007D7" w:rsidRDefault="00FE09F2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007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FE09F2" w:rsidRPr="00D007D7" w:rsidRDefault="00FE09F2">
      <w:pPr>
        <w:numPr>
          <w:ilvl w:val="0"/>
          <w:numId w:val="2"/>
        </w:numPr>
        <w:spacing w:after="280" w:line="240" w:lineRule="auto"/>
        <w:ind w:left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Взыскать _______ руб. в мою пользу </w:t>
      </w:r>
      <w:proofErr w:type="gramStart"/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  _</w:t>
      </w:r>
      <w:proofErr w:type="gramEnd"/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 (ФИО ответчика) в качестве индексации присужденной решением суда от  "___"_________ ____ г. денежной суммы за период с с "___"_________ ____ г. (дата вынесения решения) по "___"_________ ____ г. (дата, на которую рассчитана индексация).</w:t>
      </w:r>
    </w:p>
    <w:p w:rsidR="00FE09F2" w:rsidRPr="00D007D7" w:rsidRDefault="00FE09F2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007D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заявлению документов </w:t>
      </w: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FE09F2" w:rsidRPr="00D007D7" w:rsidRDefault="00FE09F2">
      <w:pPr>
        <w:numPr>
          <w:ilvl w:val="0"/>
          <w:numId w:val="4"/>
        </w:numPr>
        <w:spacing w:after="0" w:line="1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Копия заявления</w:t>
      </w:r>
    </w:p>
    <w:p w:rsidR="00FE09F2" w:rsidRPr="00D007D7" w:rsidRDefault="00FE09F2">
      <w:pPr>
        <w:numPr>
          <w:ilvl w:val="0"/>
          <w:numId w:val="4"/>
        </w:numPr>
        <w:spacing w:line="1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Расчет индексации</w:t>
      </w:r>
    </w:p>
    <w:p w:rsidR="00FE09F2" w:rsidRPr="00D007D7" w:rsidRDefault="00FE09F2">
      <w:pPr>
        <w:numPr>
          <w:ilvl w:val="0"/>
          <w:numId w:val="4"/>
        </w:numPr>
        <w:spacing w:line="100" w:lineRule="atLeast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 величину инфляции</w:t>
      </w:r>
    </w:p>
    <w:p w:rsidR="00FE09F2" w:rsidRPr="00D007D7" w:rsidRDefault="00FE09F2">
      <w:pPr>
        <w:numPr>
          <w:ilvl w:val="0"/>
          <w:numId w:val="4"/>
        </w:numPr>
        <w:spacing w:after="280" w:line="100" w:lineRule="atLeast"/>
        <w:jc w:val="both"/>
        <w:rPr>
          <w:color w:val="000000"/>
        </w:rPr>
      </w:pP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 доказательства, подтверждающие основания заявления об индексации присужденной суммы</w:t>
      </w:r>
    </w:p>
    <w:p w:rsidR="00FE09F2" w:rsidRPr="00D007D7" w:rsidRDefault="00FE09F2">
      <w:pPr>
        <w:spacing w:after="280" w:line="240" w:lineRule="auto"/>
        <w:ind w:left="360" w:hanging="360"/>
        <w:jc w:val="both"/>
        <w:rPr>
          <w:color w:val="000000"/>
        </w:rPr>
      </w:pPr>
    </w:p>
    <w:p w:rsidR="00FE09F2" w:rsidRPr="00D007D7" w:rsidRDefault="00FE09F2">
      <w:pPr>
        <w:spacing w:before="280" w:after="288" w:line="240" w:lineRule="auto"/>
        <w:rPr>
          <w:color w:val="000000"/>
        </w:rPr>
      </w:pPr>
      <w:r w:rsidRPr="00D007D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 "___"_________ ____ г.                         Подпись заявителя: _______</w:t>
      </w:r>
    </w:p>
    <w:sectPr w:rsidR="00FE09F2" w:rsidRPr="00D007D7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2CC" w:rsidRDefault="001002CC">
      <w:pPr>
        <w:spacing w:after="0" w:line="240" w:lineRule="auto"/>
      </w:pPr>
      <w:r>
        <w:separator/>
      </w:r>
    </w:p>
  </w:endnote>
  <w:endnote w:type="continuationSeparator" w:id="0">
    <w:p w:rsidR="001002CC" w:rsidRDefault="00100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2CC" w:rsidRDefault="001002CC">
      <w:pPr>
        <w:spacing w:after="0" w:line="240" w:lineRule="auto"/>
      </w:pPr>
      <w:r>
        <w:separator/>
      </w:r>
    </w:p>
  </w:footnote>
  <w:footnote w:type="continuationSeparator" w:id="0">
    <w:p w:rsidR="001002CC" w:rsidRDefault="00100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D7"/>
    <w:rsid w:val="00002902"/>
    <w:rsid w:val="001002CC"/>
    <w:rsid w:val="00A05F8C"/>
    <w:rsid w:val="00A513E5"/>
    <w:rsid w:val="00D007D7"/>
    <w:rsid w:val="00FE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D27649"/>
  <w15:chartTrackingRefBased/>
  <w15:docId w15:val="{C7349B25-2EF7-41E6-AFD6-CA7F73C6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character" w:customStyle="1" w:styleId="a7">
    <w:name w:val="Символ нумерации"/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locked/>
    <w:rsid w:val="00002902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выдаче дубликата исполнительного листа</vt:lpstr>
    </vt:vector>
  </TitlesOfParts>
  <Company/>
  <LinksUpToDate>false</LinksUpToDate>
  <CharactersWithSpaces>1683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выдаче дубликата исполнительного листа</dc:title>
  <dc:subject/>
  <dc:creator>User</dc:creator>
  <cp:keywords/>
  <cp:lastModifiedBy>MR CROW</cp:lastModifiedBy>
  <cp:revision>2</cp:revision>
  <cp:lastPrinted>1601-01-01T00:00:00Z</cp:lastPrinted>
  <dcterms:created xsi:type="dcterms:W3CDTF">2016-08-08T15:57:00Z</dcterms:created>
  <dcterms:modified xsi:type="dcterms:W3CDTF">2016-08-08T15:57:00Z</dcterms:modified>
</cp:coreProperties>
</file>