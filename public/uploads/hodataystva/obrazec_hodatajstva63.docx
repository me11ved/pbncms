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AF3" w:rsidRPr="00602707" w:rsidRDefault="00717AF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717AF3" w:rsidRPr="00602707" w:rsidRDefault="00717AF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717AF3" w:rsidRPr="00602707" w:rsidRDefault="00717AF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От: _________________________</w:t>
      </w:r>
    </w:p>
    <w:p w:rsidR="00717AF3" w:rsidRPr="00602707" w:rsidRDefault="00717AF3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717AF3" w:rsidRPr="00602707" w:rsidRDefault="00717AF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717AF3" w:rsidRPr="00602707" w:rsidRDefault="00717AF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717AF3" w:rsidRPr="00602707" w:rsidRDefault="00717AF3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717AF3" w:rsidRPr="00602707" w:rsidRDefault="00717AF3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17AF3" w:rsidRPr="00602707" w:rsidRDefault="00717AF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717AF3" w:rsidRPr="00602707" w:rsidRDefault="00717AF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 xml:space="preserve">о приостановлении производства по делу </w:t>
      </w:r>
    </w:p>
    <w:p w:rsidR="00717AF3" w:rsidRPr="00602707" w:rsidRDefault="00717AF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17AF3" w:rsidRPr="00602707" w:rsidRDefault="00717AF3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В производстве суда находится гражданское дело № ____ по иску _________ (ФИО истца) к _________ (ФИО ответчика) о _________ (сущность исковых требований).</w:t>
      </w:r>
    </w:p>
    <w:p w:rsidR="00717AF3" w:rsidRPr="00602707" w:rsidRDefault="00717AF3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Производство по делу подлежит приостановлению на срок до _________ (указать предполагаемую дату возобновления дела) поскольку _________ (указать причины приостановления).</w:t>
      </w:r>
    </w:p>
    <w:p w:rsidR="00717AF3" w:rsidRPr="00602707" w:rsidRDefault="00717AF3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 xml:space="preserve">Мои доводы подтверждаются следующими доказательствами _________ (указать чем подтверждаются основания приостановления производства по делу). </w:t>
      </w:r>
    </w:p>
    <w:p w:rsidR="00717AF3" w:rsidRPr="00602707" w:rsidRDefault="00717AF3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статьями 215-217 Гражданского процессуального кодекса РФ,</w:t>
      </w:r>
    </w:p>
    <w:p w:rsidR="00717AF3" w:rsidRPr="00602707" w:rsidRDefault="00717AF3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717AF3" w:rsidRPr="00602707" w:rsidRDefault="00717AF3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Приостановить производство по делу на срок до _________ (указать необходимый срок для приостановления).</w:t>
      </w:r>
    </w:p>
    <w:p w:rsidR="00717AF3" w:rsidRPr="00602707" w:rsidRDefault="00717AF3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70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заявлению документов </w:t>
      </w: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</w:p>
    <w:p w:rsidR="00717AF3" w:rsidRPr="00602707" w:rsidRDefault="00717AF3">
      <w:pPr>
        <w:numPr>
          <w:ilvl w:val="0"/>
          <w:numId w:val="3"/>
        </w:numPr>
        <w:spacing w:after="280" w:line="240" w:lineRule="auto"/>
        <w:ind w:left="360"/>
        <w:jc w:val="both"/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Документы, подтверждающие основания заявления о приостановлении производства по делу.</w:t>
      </w:r>
      <w:bookmarkStart w:id="0" w:name="_GoBack"/>
      <w:bookmarkEnd w:id="0"/>
    </w:p>
    <w:p w:rsidR="00717AF3" w:rsidRPr="00602707" w:rsidRDefault="00717AF3">
      <w:pPr>
        <w:spacing w:before="280" w:after="288" w:line="240" w:lineRule="auto"/>
      </w:pPr>
    </w:p>
    <w:p w:rsidR="00717AF3" w:rsidRPr="00602707" w:rsidRDefault="00717AF3">
      <w:pPr>
        <w:spacing w:before="280" w:after="288" w:line="240" w:lineRule="auto"/>
        <w:rPr>
          <w:rFonts w:ascii="Times New Roman" w:hAnsi="Times New Roman"/>
          <w:sz w:val="24"/>
          <w:szCs w:val="24"/>
        </w:rPr>
      </w:pPr>
      <w:r w:rsidRPr="00602707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 "___"_________ ____ г.                       Подпись заявителя _______</w:t>
      </w:r>
    </w:p>
    <w:p w:rsidR="00717AF3" w:rsidRPr="00602707" w:rsidRDefault="00717AF3">
      <w:pPr>
        <w:widowControl w:val="0"/>
        <w:autoSpaceDE w:val="0"/>
        <w:jc w:val="both"/>
      </w:pPr>
    </w:p>
    <w:sectPr w:rsidR="00717AF3" w:rsidRPr="00602707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F69" w:rsidRDefault="00753F69">
      <w:pPr>
        <w:spacing w:after="0" w:line="240" w:lineRule="auto"/>
      </w:pPr>
      <w:r>
        <w:separator/>
      </w:r>
    </w:p>
  </w:endnote>
  <w:endnote w:type="continuationSeparator" w:id="0">
    <w:p w:rsidR="00753F69" w:rsidRDefault="0075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F69" w:rsidRDefault="00753F69">
      <w:pPr>
        <w:spacing w:after="0" w:line="240" w:lineRule="auto"/>
      </w:pPr>
      <w:r>
        <w:separator/>
      </w:r>
    </w:p>
  </w:footnote>
  <w:footnote w:type="continuationSeparator" w:id="0">
    <w:p w:rsidR="00753F69" w:rsidRDefault="0075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07"/>
    <w:rsid w:val="00214841"/>
    <w:rsid w:val="003025C6"/>
    <w:rsid w:val="00602707"/>
    <w:rsid w:val="00717AF3"/>
    <w:rsid w:val="00753F69"/>
    <w:rsid w:val="00F7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A83E97"/>
  <w15:chartTrackingRefBased/>
  <w15:docId w15:val="{AFA652E9-05B7-4EBD-B66F-6C7421B9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214841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1191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2016-08-05T19:04:00Z</dcterms:created>
  <dcterms:modified xsi:type="dcterms:W3CDTF">2016-08-05T19:04:00Z</dcterms:modified>
</cp:coreProperties>
</file>