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DB3" w:rsidRPr="009634EE" w:rsidRDefault="00454DB3">
      <w:pPr>
        <w:pStyle w:val="ConsPlusNonformat"/>
        <w:spacing w:line="200" w:lineRule="atLeast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9634EE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В __________________________</w:t>
      </w:r>
      <w:r w:rsidRPr="009634EE">
        <w:rPr>
          <w:rFonts w:ascii="Times New Roman" w:hAnsi="Times New Roman" w:cs="Times New Roman"/>
          <w:color w:val="000000"/>
          <w:sz w:val="24"/>
          <w:szCs w:val="24"/>
        </w:rPr>
        <w:br/>
        <w:t>(наименование суда)</w:t>
      </w:r>
    </w:p>
    <w:p w:rsidR="00454DB3" w:rsidRPr="009634EE" w:rsidRDefault="00454DB3">
      <w:pPr>
        <w:pStyle w:val="ConsPlusNonformat"/>
        <w:spacing w:line="200" w:lineRule="atLeast"/>
        <w:jc w:val="right"/>
        <w:rPr>
          <w:rFonts w:ascii="Times New Roman" w:hAnsi="Times New Roman"/>
          <w:color w:val="000000"/>
          <w:sz w:val="24"/>
          <w:szCs w:val="24"/>
        </w:rPr>
      </w:pPr>
      <w:r w:rsidRPr="009634EE">
        <w:rPr>
          <w:rFonts w:ascii="Times New Roman" w:hAnsi="Times New Roman" w:cs="Times New Roman"/>
          <w:color w:val="000000"/>
          <w:sz w:val="24"/>
          <w:szCs w:val="24"/>
        </w:rPr>
        <w:br/>
        <w:t>Истец: ______________________</w:t>
      </w:r>
      <w:r w:rsidRPr="009634EE">
        <w:rPr>
          <w:rFonts w:ascii="Times New Roman" w:hAnsi="Times New Roman" w:cs="Times New Roman"/>
          <w:color w:val="000000"/>
          <w:sz w:val="24"/>
          <w:szCs w:val="24"/>
        </w:rPr>
        <w:br/>
        <w:t>(ФИО полностью, адрес)</w:t>
      </w:r>
    </w:p>
    <w:p w:rsidR="00454DB3" w:rsidRPr="009634EE" w:rsidRDefault="00454DB3">
      <w:pPr>
        <w:pStyle w:val="2"/>
        <w:spacing w:before="0" w:after="0" w:line="200" w:lineRule="atLeast"/>
        <w:ind w:left="0" w:firstLine="0"/>
        <w:rPr>
          <w:b w:val="0"/>
          <w:color w:val="000000"/>
          <w:sz w:val="24"/>
          <w:szCs w:val="24"/>
        </w:rPr>
      </w:pPr>
    </w:p>
    <w:p w:rsidR="00454DB3" w:rsidRPr="009634EE" w:rsidRDefault="00454DB3">
      <w:pPr>
        <w:pStyle w:val="2"/>
        <w:spacing w:before="0" w:after="0" w:line="200" w:lineRule="atLeast"/>
        <w:ind w:left="0" w:firstLine="0"/>
        <w:rPr>
          <w:b w:val="0"/>
          <w:color w:val="000000"/>
          <w:sz w:val="24"/>
          <w:szCs w:val="24"/>
        </w:rPr>
      </w:pPr>
    </w:p>
    <w:p w:rsidR="00454DB3" w:rsidRPr="009634EE" w:rsidRDefault="00454DB3">
      <w:pPr>
        <w:pStyle w:val="2"/>
        <w:spacing w:before="0" w:after="0" w:line="200" w:lineRule="atLeast"/>
        <w:ind w:left="0" w:firstLine="0"/>
        <w:jc w:val="center"/>
        <w:rPr>
          <w:color w:val="000000"/>
          <w:sz w:val="24"/>
          <w:szCs w:val="24"/>
        </w:rPr>
      </w:pPr>
      <w:r w:rsidRPr="009634EE">
        <w:rPr>
          <w:color w:val="000000"/>
          <w:sz w:val="24"/>
          <w:szCs w:val="24"/>
        </w:rPr>
        <w:t>ЗАЯВЛЕНИЕ</w:t>
      </w:r>
    </w:p>
    <w:p w:rsidR="00454DB3" w:rsidRPr="009634EE" w:rsidRDefault="00454DB3">
      <w:pPr>
        <w:pStyle w:val="a1"/>
        <w:spacing w:after="0" w:line="200" w:lineRule="atLeast"/>
        <w:jc w:val="center"/>
        <w:rPr>
          <w:b/>
          <w:bCs/>
          <w:color w:val="000000"/>
        </w:rPr>
      </w:pPr>
    </w:p>
    <w:p w:rsidR="00454DB3" w:rsidRPr="009634EE" w:rsidRDefault="00454DB3">
      <w:pPr>
        <w:pStyle w:val="3"/>
        <w:spacing w:before="0" w:after="0" w:line="200" w:lineRule="atLeast"/>
        <w:ind w:left="0" w:firstLine="0"/>
        <w:jc w:val="center"/>
        <w:rPr>
          <w:color w:val="000000"/>
        </w:rPr>
      </w:pPr>
      <w:r w:rsidRPr="009634EE">
        <w:rPr>
          <w:color w:val="000000"/>
          <w:sz w:val="24"/>
          <w:szCs w:val="24"/>
        </w:rPr>
        <w:t>об изменении предмета иска</w:t>
      </w:r>
    </w:p>
    <w:p w:rsidR="00454DB3" w:rsidRPr="009634EE" w:rsidRDefault="00454DB3">
      <w:pPr>
        <w:pStyle w:val="a1"/>
        <w:spacing w:after="0" w:line="200" w:lineRule="atLeast"/>
        <w:jc w:val="center"/>
        <w:rPr>
          <w:color w:val="000000"/>
        </w:rPr>
      </w:pPr>
    </w:p>
    <w:p w:rsidR="00454DB3" w:rsidRPr="009634EE" w:rsidRDefault="00454DB3">
      <w:pPr>
        <w:pStyle w:val="a1"/>
        <w:spacing w:after="0" w:line="200" w:lineRule="atLeast"/>
        <w:jc w:val="center"/>
        <w:rPr>
          <w:color w:val="000000"/>
        </w:rPr>
      </w:pPr>
    </w:p>
    <w:p w:rsidR="00454DB3" w:rsidRPr="009634EE" w:rsidRDefault="00454DB3">
      <w:pPr>
        <w:pStyle w:val="a1"/>
        <w:spacing w:after="0" w:line="200" w:lineRule="atLeast"/>
        <w:jc w:val="both"/>
        <w:rPr>
          <w:color w:val="000000"/>
        </w:rPr>
      </w:pPr>
      <w:r w:rsidRPr="009634EE">
        <w:rPr>
          <w:color w:val="000000"/>
        </w:rPr>
        <w:t>Я подал в суд иск к _________ (ФИО ответчика) о _________ (указать, о чем иск).</w:t>
      </w:r>
    </w:p>
    <w:p w:rsidR="00454DB3" w:rsidRPr="009634EE" w:rsidRDefault="00454DB3">
      <w:pPr>
        <w:pStyle w:val="a1"/>
        <w:spacing w:after="0" w:line="200" w:lineRule="atLeast"/>
        <w:jc w:val="both"/>
        <w:rPr>
          <w:color w:val="000000"/>
        </w:rPr>
      </w:pPr>
    </w:p>
    <w:p w:rsidR="00454DB3" w:rsidRPr="009634EE" w:rsidRDefault="00454DB3">
      <w:pPr>
        <w:pStyle w:val="a1"/>
        <w:spacing w:after="0" w:line="200" w:lineRule="atLeast"/>
        <w:jc w:val="both"/>
        <w:rPr>
          <w:color w:val="000000"/>
        </w:rPr>
      </w:pPr>
      <w:r w:rsidRPr="009634EE">
        <w:rPr>
          <w:color w:val="000000"/>
        </w:rPr>
        <w:t xml:space="preserve">В связи с тем, что _________ (указать причины изменения иска), я считаю необходимым изменить предмет своего иска, изложив его в новой </w:t>
      </w:r>
      <w:proofErr w:type="gramStart"/>
      <w:r w:rsidRPr="009634EE">
        <w:rPr>
          <w:color w:val="000000"/>
        </w:rPr>
        <w:t>редакции:_</w:t>
      </w:r>
      <w:proofErr w:type="gramEnd"/>
      <w:r w:rsidRPr="009634EE">
        <w:rPr>
          <w:color w:val="000000"/>
        </w:rPr>
        <w:t>________.</w:t>
      </w:r>
    </w:p>
    <w:p w:rsidR="00454DB3" w:rsidRPr="009634EE" w:rsidRDefault="00454DB3">
      <w:pPr>
        <w:pStyle w:val="a1"/>
        <w:spacing w:after="0" w:line="200" w:lineRule="atLeast"/>
        <w:jc w:val="both"/>
        <w:rPr>
          <w:color w:val="000000"/>
        </w:rPr>
      </w:pPr>
    </w:p>
    <w:p w:rsidR="00454DB3" w:rsidRPr="009634EE" w:rsidRDefault="00454DB3">
      <w:pPr>
        <w:pStyle w:val="a1"/>
        <w:spacing w:after="0" w:line="200" w:lineRule="atLeast"/>
        <w:jc w:val="both"/>
        <w:rPr>
          <w:color w:val="000000"/>
        </w:rPr>
      </w:pPr>
      <w:r w:rsidRPr="009634EE">
        <w:rPr>
          <w:color w:val="000000"/>
        </w:rPr>
        <w:t>На основании изложенного, руководствуясь статьей 39 Гражданского процессуального кодекса РФ,</w:t>
      </w:r>
    </w:p>
    <w:p w:rsidR="00454DB3" w:rsidRPr="009634EE" w:rsidRDefault="00454DB3">
      <w:pPr>
        <w:pStyle w:val="a1"/>
        <w:spacing w:after="0" w:line="200" w:lineRule="atLeast"/>
        <w:jc w:val="both"/>
        <w:rPr>
          <w:color w:val="000000"/>
        </w:rPr>
      </w:pPr>
    </w:p>
    <w:p w:rsidR="00454DB3" w:rsidRPr="009634EE" w:rsidRDefault="00454DB3">
      <w:pPr>
        <w:pStyle w:val="a1"/>
        <w:spacing w:after="0" w:line="200" w:lineRule="atLeast"/>
        <w:jc w:val="center"/>
        <w:rPr>
          <w:color w:val="000000"/>
        </w:rPr>
      </w:pPr>
      <w:r w:rsidRPr="009634EE">
        <w:rPr>
          <w:rStyle w:val="a6"/>
          <w:color w:val="000000"/>
        </w:rPr>
        <w:t>Прошу:</w:t>
      </w:r>
    </w:p>
    <w:p w:rsidR="00454DB3" w:rsidRPr="009634EE" w:rsidRDefault="00454DB3">
      <w:pPr>
        <w:pStyle w:val="a1"/>
        <w:spacing w:after="0" w:line="200" w:lineRule="atLeast"/>
        <w:jc w:val="center"/>
        <w:rPr>
          <w:color w:val="000000"/>
        </w:rPr>
      </w:pPr>
    </w:p>
    <w:p w:rsidR="00454DB3" w:rsidRPr="009634EE" w:rsidRDefault="00454DB3">
      <w:pPr>
        <w:pStyle w:val="a1"/>
        <w:numPr>
          <w:ilvl w:val="0"/>
          <w:numId w:val="2"/>
        </w:numPr>
        <w:spacing w:after="0" w:line="200" w:lineRule="atLeast"/>
        <w:jc w:val="both"/>
        <w:rPr>
          <w:color w:val="000000"/>
        </w:rPr>
      </w:pPr>
      <w:r w:rsidRPr="009634EE">
        <w:rPr>
          <w:color w:val="000000"/>
        </w:rPr>
        <w:t>Изменить предмет иска на _________.</w:t>
      </w:r>
    </w:p>
    <w:p w:rsidR="00454DB3" w:rsidRPr="009634EE" w:rsidRDefault="00454DB3">
      <w:pPr>
        <w:pStyle w:val="a1"/>
        <w:spacing w:after="0" w:line="200" w:lineRule="atLeast"/>
        <w:jc w:val="both"/>
        <w:rPr>
          <w:color w:val="000000"/>
        </w:rPr>
      </w:pPr>
    </w:p>
    <w:p w:rsidR="00454DB3" w:rsidRPr="009634EE" w:rsidRDefault="00454DB3">
      <w:pPr>
        <w:pStyle w:val="a1"/>
        <w:spacing w:after="0" w:line="200" w:lineRule="atLeast"/>
        <w:jc w:val="both"/>
        <w:rPr>
          <w:color w:val="000000"/>
        </w:rPr>
      </w:pPr>
      <w:r w:rsidRPr="009634EE">
        <w:rPr>
          <w:rStyle w:val="a6"/>
          <w:color w:val="000000"/>
        </w:rPr>
        <w:t xml:space="preserve">Перечень прилагаемых к заявлению документов </w:t>
      </w:r>
      <w:r w:rsidRPr="009634EE">
        <w:rPr>
          <w:color w:val="000000"/>
        </w:rPr>
        <w:t>(копии по числу лиц, участвующих в деле):</w:t>
      </w:r>
    </w:p>
    <w:p w:rsidR="00454DB3" w:rsidRPr="009634EE" w:rsidRDefault="00454DB3">
      <w:pPr>
        <w:pStyle w:val="a1"/>
        <w:spacing w:after="0" w:line="200" w:lineRule="atLeast"/>
        <w:jc w:val="both"/>
        <w:rPr>
          <w:color w:val="000000"/>
        </w:rPr>
      </w:pPr>
    </w:p>
    <w:p w:rsidR="00454DB3" w:rsidRPr="009634EE" w:rsidRDefault="00454DB3">
      <w:pPr>
        <w:pStyle w:val="a1"/>
        <w:numPr>
          <w:ilvl w:val="0"/>
          <w:numId w:val="1"/>
        </w:numPr>
        <w:tabs>
          <w:tab w:val="left" w:pos="0"/>
        </w:tabs>
        <w:spacing w:after="0" w:line="200" w:lineRule="atLeast"/>
        <w:jc w:val="both"/>
        <w:rPr>
          <w:color w:val="000000"/>
        </w:rPr>
      </w:pPr>
      <w:r w:rsidRPr="009634EE">
        <w:rPr>
          <w:color w:val="000000"/>
        </w:rPr>
        <w:t>Копия заявления</w:t>
      </w:r>
    </w:p>
    <w:p w:rsidR="00454DB3" w:rsidRPr="009634EE" w:rsidRDefault="00454DB3">
      <w:pPr>
        <w:pStyle w:val="a1"/>
        <w:spacing w:after="0" w:line="200" w:lineRule="atLeast"/>
        <w:jc w:val="both"/>
        <w:rPr>
          <w:color w:val="000000"/>
        </w:rPr>
      </w:pPr>
    </w:p>
    <w:p w:rsidR="00454DB3" w:rsidRPr="009634EE" w:rsidRDefault="00454DB3">
      <w:pPr>
        <w:pStyle w:val="a1"/>
        <w:spacing w:after="0" w:line="200" w:lineRule="atLeast"/>
        <w:jc w:val="both"/>
        <w:rPr>
          <w:color w:val="000000"/>
        </w:rPr>
      </w:pPr>
    </w:p>
    <w:p w:rsidR="00454DB3" w:rsidRPr="009634EE" w:rsidRDefault="00454DB3">
      <w:pPr>
        <w:pStyle w:val="a1"/>
        <w:spacing w:after="0" w:line="200" w:lineRule="atLeast"/>
        <w:jc w:val="both"/>
        <w:rPr>
          <w:color w:val="000000"/>
        </w:rPr>
      </w:pPr>
      <w:r w:rsidRPr="009634EE">
        <w:rPr>
          <w:color w:val="000000"/>
        </w:rPr>
        <w:t>Дата подачи заявления "___"_________ ____ г.                              Подпись _______</w:t>
      </w:r>
    </w:p>
    <w:p w:rsidR="00454DB3" w:rsidRPr="009634EE" w:rsidRDefault="00454DB3">
      <w:pPr>
        <w:pStyle w:val="ConsPlusNonformat"/>
        <w:spacing w:line="200" w:lineRule="atLeast"/>
        <w:jc w:val="both"/>
        <w:rPr>
          <w:color w:val="000000"/>
        </w:rPr>
      </w:pPr>
      <w:bookmarkStart w:id="0" w:name="_GoBack"/>
      <w:bookmarkEnd w:id="0"/>
    </w:p>
    <w:sectPr w:rsidR="00454DB3" w:rsidRPr="009634EE" w:rsidSect="005849B9">
      <w:pgSz w:w="11906" w:h="16838"/>
      <w:pgMar w:top="1134" w:right="850" w:bottom="1785" w:left="1560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7CF0" w:rsidRDefault="00B67CF0">
      <w:r>
        <w:separator/>
      </w:r>
    </w:p>
  </w:endnote>
  <w:endnote w:type="continuationSeparator" w:id="0">
    <w:p w:rsidR="00B67CF0" w:rsidRDefault="00B67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7CF0" w:rsidRDefault="00B67CF0">
      <w:r>
        <w:separator/>
      </w:r>
    </w:p>
  </w:footnote>
  <w:footnote w:type="continuationSeparator" w:id="0">
    <w:p w:rsidR="00B67CF0" w:rsidRDefault="00B67C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4EE"/>
    <w:rsid w:val="00045820"/>
    <w:rsid w:val="00454DB3"/>
    <w:rsid w:val="005849B9"/>
    <w:rsid w:val="00750180"/>
    <w:rsid w:val="009634EE"/>
    <w:rsid w:val="00B6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7134122"/>
  <w15:chartTrackingRefBased/>
  <w15:docId w15:val="{CB8624B8-A061-46B7-927E-4C99D0526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2">
    <w:name w:val="heading 2"/>
    <w:basedOn w:val="a0"/>
    <w:next w:val="a1"/>
    <w:qFormat/>
    <w:pPr>
      <w:numPr>
        <w:ilvl w:val="1"/>
        <w:numId w:val="3"/>
      </w:num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3">
    <w:name w:val="heading 3"/>
    <w:basedOn w:val="a0"/>
    <w:next w:val="a1"/>
    <w:qFormat/>
    <w:pPr>
      <w:numPr>
        <w:ilvl w:val="2"/>
        <w:numId w:val="3"/>
      </w:numPr>
      <w:outlineLvl w:val="2"/>
    </w:pPr>
    <w:rPr>
      <w:rFonts w:ascii="Times New Roman" w:eastAsia="SimSun" w:hAnsi="Times New Roman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5">
    <w:name w:val="Hyperlink"/>
    <w:rPr>
      <w:color w:val="000080"/>
      <w:u w:val="single"/>
      <w:lang/>
    </w:rPr>
  </w:style>
  <w:style w:type="character" w:styleId="a6">
    <w:name w:val="Strong"/>
    <w:qFormat/>
    <w:rPr>
      <w:b/>
      <w:bCs/>
    </w:rPr>
  </w:style>
  <w:style w:type="character" w:customStyle="1" w:styleId="a7">
    <w:name w:val="Символ нумерации"/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1">
    <w:name w:val="Body Text"/>
    <w:basedOn w:val="a"/>
    <w:pPr>
      <w:spacing w:after="120"/>
    </w:pPr>
  </w:style>
  <w:style w:type="paragraph" w:styleId="a8">
    <w:name w:val="List"/>
    <w:basedOn w:val="a1"/>
    <w:rPr>
      <w:rFonts w:cs="Mang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10">
    <w:name w:val="Указатель1"/>
    <w:basedOn w:val="a"/>
    <w:pPr>
      <w:suppressLineNumbers/>
    </w:pPr>
    <w:rPr>
      <w:rFonts w:cs="Mangal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zh-CN"/>
    </w:rPr>
  </w:style>
  <w:style w:type="paragraph" w:styleId="aa">
    <w:name w:val="footer"/>
    <w:basedOn w:val="a"/>
    <w:link w:val="ab"/>
    <w:pPr>
      <w:suppressLineNumbers/>
      <w:tabs>
        <w:tab w:val="center" w:pos="4677"/>
        <w:tab w:val="right" w:pos="9355"/>
      </w:tabs>
    </w:pPr>
  </w:style>
  <w:style w:type="paragraph" w:styleId="ac">
    <w:name w:val="header"/>
    <w:basedOn w:val="a"/>
    <w:link w:val="ad"/>
    <w:uiPriority w:val="99"/>
    <w:unhideWhenUsed/>
    <w:rsid w:val="009634EE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2"/>
    <w:link w:val="ac"/>
    <w:uiPriority w:val="99"/>
    <w:rsid w:val="009634EE"/>
    <w:rPr>
      <w:sz w:val="24"/>
      <w:szCs w:val="24"/>
      <w:lang w:eastAsia="zh-CN"/>
    </w:rPr>
  </w:style>
  <w:style w:type="character" w:customStyle="1" w:styleId="ab">
    <w:name w:val="Нижний колонтитул Знак"/>
    <w:basedOn w:val="a2"/>
    <w:link w:val="aa"/>
    <w:locked/>
    <w:rsid w:val="005849B9"/>
    <w:rPr>
      <w:sz w:val="24"/>
      <w:szCs w:val="24"/>
      <w:lang w:val="ru-RU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подготовлена с использованием правовых актов по состоянию на 22</vt:lpstr>
    </vt:vector>
  </TitlesOfParts>
  <Company/>
  <LinksUpToDate>false</LinksUpToDate>
  <CharactersWithSpaces>760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подготовлена с использованием правовых актов по состоянию на 22</dc:title>
  <dc:subject/>
  <dc:creator>$$$</dc:creator>
  <cp:keywords/>
  <cp:lastModifiedBy>MR CROW</cp:lastModifiedBy>
  <cp:revision>2</cp:revision>
  <cp:lastPrinted>1601-01-01T00:00:00Z</cp:lastPrinted>
  <dcterms:created xsi:type="dcterms:W3CDTF">2016-08-08T16:00:00Z</dcterms:created>
  <dcterms:modified xsi:type="dcterms:W3CDTF">2016-08-08T16:00:00Z</dcterms:modified>
</cp:coreProperties>
</file>