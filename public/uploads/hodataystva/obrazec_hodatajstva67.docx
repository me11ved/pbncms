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72" w:rsidRDefault="000A6972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В ______________________ </w:t>
      </w:r>
    </w:p>
    <w:p w:rsidR="000A6972" w:rsidRDefault="000A6972">
      <w:pPr>
        <w:ind w:left="96" w:firstLine="5400"/>
        <w:jc w:val="right"/>
        <w:rPr>
          <w:color w:val="000000"/>
        </w:rPr>
      </w:pPr>
      <w:r>
        <w:rPr>
          <w:color w:val="000000"/>
        </w:rPr>
        <w:t>(наименование суда)</w:t>
      </w:r>
    </w:p>
    <w:p w:rsidR="000A6972" w:rsidRDefault="000A6972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от ______________________ </w:t>
      </w:r>
    </w:p>
    <w:p w:rsidR="000A6972" w:rsidRDefault="000A6972">
      <w:pPr>
        <w:ind w:firstLine="5400"/>
        <w:jc w:val="right"/>
        <w:rPr>
          <w:color w:val="000000"/>
        </w:rPr>
      </w:pPr>
      <w:r>
        <w:rPr>
          <w:color w:val="000000"/>
        </w:rPr>
        <w:t>(ФИО полностью, адрес)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ЗАЯВЛЕНИЕ</w:t>
      </w:r>
    </w:p>
    <w:p w:rsidR="000A6972" w:rsidRDefault="000A6972">
      <w:pPr>
        <w:jc w:val="center"/>
        <w:rPr>
          <w:b/>
          <w:bCs/>
          <w:color w:val="000000"/>
        </w:rPr>
      </w:pPr>
    </w:p>
    <w:p w:rsidR="000A6972" w:rsidRDefault="000A6972">
      <w:pPr>
        <w:jc w:val="center"/>
        <w:rPr>
          <w:color w:val="000000"/>
        </w:rPr>
      </w:pPr>
      <w:r>
        <w:rPr>
          <w:b/>
          <w:bCs/>
          <w:color w:val="000000"/>
        </w:rPr>
        <w:t>о разъяснении решения суда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  <w:r>
        <w:rPr>
          <w:color w:val="000000"/>
        </w:rPr>
        <w:t>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 ____ г. судом вынесено решение (определение) по гражданскому делу по иску _________ (ФИО истца) к _________ (ФИО ответчика) о _________ (о чем дело), которым _________ (указать, как разрешено дело).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suppressAutoHyphens w:val="0"/>
        <w:autoSpaceDE w:val="0"/>
        <w:jc w:val="both"/>
        <w:rPr>
          <w:color w:val="000000"/>
        </w:rPr>
      </w:pPr>
      <w:r>
        <w:rPr>
          <w:color w:val="000000"/>
        </w:rPr>
        <w:t>Решение суда еще не исполнено, и не истек срок, в течение которого решение суда может быть исполнено</w:t>
      </w:r>
      <w:r>
        <w:rPr>
          <w:color w:val="000000"/>
          <w:lang w:eastAsia="ru-RU"/>
        </w:rPr>
        <w:t xml:space="preserve"> принудительно.</w:t>
      </w:r>
    </w:p>
    <w:p w:rsidR="000A6972" w:rsidRDefault="000A6972">
      <w:pPr>
        <w:suppressAutoHyphens w:val="0"/>
        <w:autoSpaceDE w:val="0"/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  <w:r>
        <w:rPr>
          <w:color w:val="000000"/>
        </w:rPr>
        <w:t xml:space="preserve">В ходе исполнения решения возникли неясности в решении, которые затрудняют его исполнение, а именно _________ (указать, в чем заключается неясность, неточность, затруднения в исполнении судебного постановления). 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  <w:r>
        <w:rPr>
          <w:color w:val="000000"/>
        </w:rPr>
        <w:t xml:space="preserve">На основании изложенного, руководствуясь статьей 202 Гражданского процессуального кодекса РФ, 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center"/>
        <w:rPr>
          <w:color w:val="000000"/>
        </w:rPr>
      </w:pPr>
      <w:r>
        <w:rPr>
          <w:b/>
          <w:bCs/>
          <w:color w:val="000000"/>
        </w:rPr>
        <w:t>Прошу:</w:t>
      </w:r>
    </w:p>
    <w:p w:rsidR="000A6972" w:rsidRDefault="000A6972">
      <w:pPr>
        <w:jc w:val="center"/>
        <w:rPr>
          <w:color w:val="000000"/>
        </w:rPr>
      </w:pPr>
    </w:p>
    <w:p w:rsidR="000A6972" w:rsidRDefault="000A6972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Разъяснить решение (определение) суда от 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 ____ г. по гражданскому делу по иску _________ (ФИО истца) к _________ (ФИО ответчика) о _________ (о чем дело).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  <w:r>
        <w:rPr>
          <w:b/>
          <w:bCs/>
          <w:color w:val="000000"/>
        </w:rPr>
        <w:t>Перечень прилагаемых к заявлению документов: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Документы, подтверждаю</w:t>
      </w:r>
      <w:bookmarkStart w:id="0" w:name="_GoBack"/>
      <w:bookmarkEnd w:id="0"/>
      <w:r>
        <w:rPr>
          <w:color w:val="000000"/>
        </w:rPr>
        <w:t>щие наличие основания для разъяснения решения суда</w:t>
      </w: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  <w:rPr>
          <w:color w:val="000000"/>
        </w:rPr>
      </w:pPr>
    </w:p>
    <w:p w:rsidR="000A6972" w:rsidRDefault="000A6972">
      <w:pPr>
        <w:jc w:val="both"/>
      </w:pPr>
      <w:r>
        <w:rPr>
          <w:color w:val="000000"/>
        </w:rPr>
        <w:t>Дата подачи заявления 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 ____ г.</w:t>
      </w:r>
      <w:r>
        <w:rPr>
          <w:color w:val="000000"/>
        </w:rPr>
        <w:tab/>
      </w:r>
      <w:r>
        <w:rPr>
          <w:color w:val="000000"/>
        </w:rPr>
        <w:tab/>
        <w:t xml:space="preserve">         Подпись _______</w:t>
      </w:r>
    </w:p>
    <w:sectPr w:rsidR="000A6972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322" w:rsidRDefault="001A3322">
      <w:r>
        <w:separator/>
      </w:r>
    </w:p>
  </w:endnote>
  <w:endnote w:type="continuationSeparator" w:id="0">
    <w:p w:rsidR="001A3322" w:rsidRDefault="001A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322" w:rsidRDefault="001A3322">
      <w:r>
        <w:separator/>
      </w:r>
    </w:p>
  </w:footnote>
  <w:footnote w:type="continuationSeparator" w:id="0">
    <w:p w:rsidR="001A3322" w:rsidRDefault="001A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B2"/>
    <w:rsid w:val="000A6972"/>
    <w:rsid w:val="001A3322"/>
    <w:rsid w:val="006509B2"/>
    <w:rsid w:val="00AD54E2"/>
    <w:rsid w:val="00E04703"/>
    <w:rsid w:val="00E2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C67249"/>
  <w15:chartTrackingRefBased/>
  <w15:docId w15:val="{C0639C56-CA57-4CA7-8964-48D3288E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AD54E2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1149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2016-08-05T19:03:00Z</dcterms:created>
  <dcterms:modified xsi:type="dcterms:W3CDTF">2016-08-05T19:03:00Z</dcterms:modified>
</cp:coreProperties>
</file>