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CB" w:rsidRPr="00F95295" w:rsidRDefault="00167CCB"/>
    <w:p w:rsidR="00167CCB" w:rsidRPr="00F95295" w:rsidRDefault="00167CCB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67CCB" w:rsidRPr="00F95295" w:rsidRDefault="00167CCB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br/>
        <w:t>(наименование суда) </w:t>
      </w: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br/>
        <w:t>От: __________________________</w:t>
      </w: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(ФИО заявителя, адрес) </w:t>
      </w:r>
    </w:p>
    <w:p w:rsidR="00167CCB" w:rsidRPr="00F95295" w:rsidRDefault="00167CCB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67CCB" w:rsidRPr="00F95295" w:rsidRDefault="00167CCB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67CCB" w:rsidRPr="00F95295" w:rsidRDefault="00167CC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t>ХОДАТАЙСТВО</w:t>
      </w:r>
    </w:p>
    <w:p w:rsidR="00167CCB" w:rsidRPr="00F95295" w:rsidRDefault="00167CC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t>о продлении процессуального срока</w:t>
      </w:r>
    </w:p>
    <w:p w:rsidR="00167CCB" w:rsidRPr="00F95295" w:rsidRDefault="00167CCB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t>Определением суда от "___"_________ ____ г. по иску _________ (ФИО истца) к _________ (ФИО ответчика) о _________ (указать о чем заявлен иск) установлен процессуальный срок _________ (указать какой срок установлен судом, на какой период, какие действия должен совершить заявитель).</w:t>
      </w:r>
    </w:p>
    <w:p w:rsidR="00167CCB" w:rsidRPr="00F95295" w:rsidRDefault="00167CCB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t>Установленного судом срока для меня недостаточно, поскольку _________ (указать причины невозможности совершения указанных судом процессуальных действий в установленные судом сроки, доказательства, которые могут подтвердить эти причины).</w:t>
      </w:r>
    </w:p>
    <w:p w:rsidR="00167CCB" w:rsidRPr="00F95295" w:rsidRDefault="00167CCB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полного выполнения требований суда мен необходимо время до "___"_________ ____ г. </w:t>
      </w:r>
    </w:p>
    <w:p w:rsidR="00167CCB" w:rsidRPr="00F95295" w:rsidRDefault="00167CCB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111 Гражданского процессуального кодекса РФ,</w:t>
      </w:r>
    </w:p>
    <w:p w:rsidR="00167CCB" w:rsidRPr="00F95295" w:rsidRDefault="00167CCB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529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167CCB" w:rsidRPr="00F95295" w:rsidRDefault="00167CC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t>Продлить установленные определением суда от "___"_________ ____ г. по иску _________ (ФИО истца) к _________ (ФИО ответчика) о _________ (указать о чем заявлен иск) процессуальные сроки до "___"_________ ____ г.</w:t>
      </w:r>
    </w:p>
    <w:p w:rsidR="00167CCB" w:rsidRPr="00F95295" w:rsidRDefault="00167C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67CCB" w:rsidRPr="00F95295" w:rsidRDefault="00167C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529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ходатайству документов </w:t>
      </w: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</w:p>
    <w:p w:rsidR="00167CCB" w:rsidRPr="00F95295" w:rsidRDefault="00167C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67CCB" w:rsidRPr="00F95295" w:rsidRDefault="00167CCB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 уважительные причины пропуска установленных судом процессуальных сроков</w:t>
      </w:r>
      <w:bookmarkStart w:id="0" w:name="_GoBack"/>
      <w:bookmarkEnd w:id="0"/>
    </w:p>
    <w:p w:rsidR="00167CCB" w:rsidRPr="00F95295" w:rsidRDefault="00167C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67CCB" w:rsidRPr="00F95295" w:rsidRDefault="00167CCB">
      <w:pPr>
        <w:spacing w:before="280" w:after="288" w:line="240" w:lineRule="auto"/>
      </w:pPr>
      <w:r w:rsidRPr="00F95295">
        <w:rPr>
          <w:rFonts w:ascii="Times New Roman" w:eastAsia="Times New Roman" w:hAnsi="Times New Roman"/>
          <w:sz w:val="24"/>
          <w:szCs w:val="24"/>
          <w:lang w:eastAsia="ru-RU"/>
        </w:rPr>
        <w:t>Дата подачи ходатайства "___"_________ ____ г.     Подпись заявителя: _______</w:t>
      </w:r>
    </w:p>
    <w:p w:rsidR="00167CCB" w:rsidRPr="00F95295" w:rsidRDefault="00167CCB">
      <w:pPr>
        <w:widowControl w:val="0"/>
        <w:autoSpaceDE w:val="0"/>
        <w:jc w:val="both"/>
      </w:pPr>
    </w:p>
    <w:p w:rsidR="00167CCB" w:rsidRPr="00F95295" w:rsidRDefault="00167CCB"/>
    <w:sectPr w:rsidR="00167CCB" w:rsidRPr="00F95295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066" w:rsidRDefault="00B87066">
      <w:pPr>
        <w:spacing w:after="0" w:line="240" w:lineRule="auto"/>
      </w:pPr>
      <w:r>
        <w:separator/>
      </w:r>
    </w:p>
  </w:endnote>
  <w:endnote w:type="continuationSeparator" w:id="0">
    <w:p w:rsidR="00B87066" w:rsidRDefault="00B8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066" w:rsidRDefault="00B87066">
      <w:pPr>
        <w:spacing w:after="0" w:line="240" w:lineRule="auto"/>
      </w:pPr>
      <w:r>
        <w:separator/>
      </w:r>
    </w:p>
  </w:footnote>
  <w:footnote w:type="continuationSeparator" w:id="0">
    <w:p w:rsidR="00B87066" w:rsidRDefault="00B87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95"/>
    <w:rsid w:val="00167CCB"/>
    <w:rsid w:val="00474C6A"/>
    <w:rsid w:val="009F1D57"/>
    <w:rsid w:val="00B87066"/>
    <w:rsid w:val="00F616AC"/>
    <w:rsid w:val="00F9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353831"/>
  <w15:chartTrackingRefBased/>
  <w15:docId w15:val="{067C75AB-98F6-4DC2-9286-1128FCE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character" w:styleId="a7">
    <w:name w:val="FollowedHyperlink"/>
    <w:basedOn w:val="1"/>
    <w:rPr>
      <w:color w:val="800080"/>
      <w:u w:val="single"/>
    </w:rPr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locked/>
    <w:rsid w:val="009F1D57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Отмена определения об оставлении заявления без рассмотрения</vt:lpstr>
    </vt:vector>
  </TitlesOfParts>
  <Company/>
  <LinksUpToDate>false</LinksUpToDate>
  <CharactersWithSpaces>1342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Отмена определения об оставлении заявления без рассмотрения</dc:title>
  <dc:subject/>
  <dc:creator>User</dc:creator>
  <cp:keywords/>
  <cp:lastModifiedBy>MR CROW</cp:lastModifiedBy>
  <cp:revision>2</cp:revision>
  <cp:lastPrinted>1601-01-01T00:00:00Z</cp:lastPrinted>
  <dcterms:created xsi:type="dcterms:W3CDTF">2016-08-08T15:46:00Z</dcterms:created>
  <dcterms:modified xsi:type="dcterms:W3CDTF">2016-08-08T15:46:00Z</dcterms:modified>
</cp:coreProperties>
</file>