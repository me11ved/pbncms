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26" w:rsidRPr="00275243" w:rsidRDefault="00B84F26">
      <w:pPr>
        <w:jc w:val="both"/>
      </w:pPr>
    </w:p>
    <w:p w:rsidR="00B84F26" w:rsidRPr="00275243" w:rsidRDefault="00B84F26">
      <w:pPr>
        <w:jc w:val="both"/>
      </w:pPr>
    </w:p>
    <w:p w:rsidR="00B84F26" w:rsidRPr="00275243" w:rsidRDefault="00B84F26">
      <w:pPr>
        <w:jc w:val="both"/>
      </w:pPr>
    </w:p>
    <w:p w:rsidR="00B84F26" w:rsidRPr="00275243" w:rsidRDefault="00B84F26">
      <w:pPr>
        <w:ind w:firstLine="5400"/>
        <w:jc w:val="right"/>
      </w:pPr>
      <w:r w:rsidRPr="00275243">
        <w:t xml:space="preserve">В _____________________ </w:t>
      </w:r>
    </w:p>
    <w:p w:rsidR="00B84F26" w:rsidRPr="00275243" w:rsidRDefault="00B84F26">
      <w:pPr>
        <w:ind w:left="96" w:firstLine="5400"/>
        <w:jc w:val="right"/>
      </w:pPr>
      <w:r w:rsidRPr="00275243">
        <w:t>(наименование суда)</w:t>
      </w:r>
    </w:p>
    <w:p w:rsidR="00B84F26" w:rsidRPr="00275243" w:rsidRDefault="00B84F26">
      <w:pPr>
        <w:ind w:firstLine="5400"/>
        <w:jc w:val="right"/>
      </w:pPr>
      <w:r w:rsidRPr="00275243">
        <w:t xml:space="preserve">от _____________________ </w:t>
      </w:r>
    </w:p>
    <w:p w:rsidR="00B84F26" w:rsidRPr="00275243" w:rsidRDefault="00B84F26">
      <w:pPr>
        <w:ind w:firstLine="5400"/>
        <w:jc w:val="right"/>
      </w:pPr>
      <w:r w:rsidRPr="00275243">
        <w:t>(ФИО полностью, адрес)</w:t>
      </w:r>
    </w:p>
    <w:p w:rsidR="00B84F26" w:rsidRPr="00275243" w:rsidRDefault="00B84F26">
      <w:pPr>
        <w:jc w:val="both"/>
      </w:pPr>
    </w:p>
    <w:p w:rsidR="00B84F26" w:rsidRPr="00275243" w:rsidRDefault="00B84F26">
      <w:pPr>
        <w:jc w:val="both"/>
      </w:pPr>
    </w:p>
    <w:p w:rsidR="00B84F26" w:rsidRPr="00275243" w:rsidRDefault="00B84F26">
      <w:pPr>
        <w:jc w:val="center"/>
      </w:pPr>
      <w:r w:rsidRPr="00275243">
        <w:t>ЗАЯВЛЕНИЕ</w:t>
      </w:r>
    </w:p>
    <w:p w:rsidR="00B84F26" w:rsidRPr="00275243" w:rsidRDefault="00B84F26">
      <w:pPr>
        <w:jc w:val="center"/>
      </w:pPr>
    </w:p>
    <w:p w:rsidR="00B84F26" w:rsidRPr="00275243" w:rsidRDefault="00B84F26">
      <w:pPr>
        <w:jc w:val="center"/>
      </w:pPr>
      <w:r w:rsidRPr="00275243">
        <w:t>о признании третьим лицом с самостоятельными требованиями</w:t>
      </w:r>
    </w:p>
    <w:p w:rsidR="00B84F26" w:rsidRPr="00275243" w:rsidRDefault="00B84F26">
      <w:pPr>
        <w:jc w:val="both"/>
      </w:pPr>
    </w:p>
    <w:p w:rsidR="00B84F26" w:rsidRPr="00275243" w:rsidRDefault="00B84F26">
      <w:pPr>
        <w:jc w:val="both"/>
      </w:pPr>
    </w:p>
    <w:p w:rsidR="00B84F26" w:rsidRPr="00275243" w:rsidRDefault="00B84F26">
      <w:pPr>
        <w:jc w:val="both"/>
      </w:pPr>
      <w:r w:rsidRPr="00275243">
        <w:t>В производстве суда находится гражданское дело по иску _________ (ФИО истца) к _________ (ФИО ответчика) о _________ (указать предмет спора).</w:t>
      </w:r>
    </w:p>
    <w:p w:rsidR="00B84F26" w:rsidRPr="00275243" w:rsidRDefault="00B84F26">
      <w:pPr>
        <w:jc w:val="both"/>
      </w:pPr>
      <w:r w:rsidRPr="00275243">
        <w:t>Решение суда по делу может повлиять на мои права и законные интересы, поскольку _________ (указать, в чем заключается материально-правовой интерес третьего лица, каким образом на его права и законные интересы может повлиять решение суда по гражданскому делу, какими доказательствами это подтверждается).</w:t>
      </w:r>
    </w:p>
    <w:p w:rsidR="00B84F26" w:rsidRPr="00275243" w:rsidRDefault="00B84F26">
      <w:pPr>
        <w:jc w:val="both"/>
      </w:pPr>
      <w:r w:rsidRPr="00275243">
        <w:t xml:space="preserve">Считаю, что судебное разбирательство без моего участия в качестве третьего лица, заявляющего самостоятельные требования на предмет спора, может повлечь вынесение незаконного решения по делу.  </w:t>
      </w:r>
    </w:p>
    <w:p w:rsidR="00B84F26" w:rsidRPr="00275243" w:rsidRDefault="00B84F26">
      <w:pPr>
        <w:jc w:val="both"/>
      </w:pPr>
      <w:r w:rsidRPr="00275243">
        <w:t xml:space="preserve">На основании изложенного, руководствуясь статьей 42 Гражданского процессуального кодекса РФ, </w:t>
      </w:r>
    </w:p>
    <w:p w:rsidR="00B84F26" w:rsidRPr="00275243" w:rsidRDefault="00B84F26">
      <w:pPr>
        <w:jc w:val="both"/>
      </w:pPr>
    </w:p>
    <w:p w:rsidR="00B84F26" w:rsidRPr="00275243" w:rsidRDefault="00B84F26">
      <w:pPr>
        <w:jc w:val="center"/>
      </w:pPr>
      <w:r w:rsidRPr="00275243">
        <w:t>Прошу:</w:t>
      </w:r>
    </w:p>
    <w:p w:rsidR="00B84F26" w:rsidRPr="00275243" w:rsidRDefault="00B84F26">
      <w:pPr>
        <w:jc w:val="center"/>
      </w:pPr>
    </w:p>
    <w:p w:rsidR="00B84F26" w:rsidRPr="00275243" w:rsidRDefault="00B84F26">
      <w:pPr>
        <w:numPr>
          <w:ilvl w:val="0"/>
          <w:numId w:val="2"/>
        </w:numPr>
        <w:jc w:val="both"/>
      </w:pPr>
      <w:r w:rsidRPr="00275243">
        <w:t>Признать _________ (ФИО заявителя) третьим лицом, заявляющим самостоятельные требования относительно предмета спора по гражданскому делу по иску _________ (ФИО истца) к _________ (ФИО ответчика) о _________ (о чем дело).</w:t>
      </w:r>
    </w:p>
    <w:p w:rsidR="00B84F26" w:rsidRPr="00275243" w:rsidRDefault="00B84F26">
      <w:pPr>
        <w:jc w:val="both"/>
      </w:pPr>
    </w:p>
    <w:p w:rsidR="00B84F26" w:rsidRPr="00275243" w:rsidRDefault="00B84F26">
      <w:pPr>
        <w:jc w:val="both"/>
      </w:pPr>
      <w:r w:rsidRPr="00275243">
        <w:t>Перечень прилагаемых к заявлению документов:</w:t>
      </w:r>
    </w:p>
    <w:p w:rsidR="00B84F26" w:rsidRPr="00275243" w:rsidRDefault="00B84F26">
      <w:pPr>
        <w:jc w:val="both"/>
      </w:pPr>
    </w:p>
    <w:p w:rsidR="00B84F26" w:rsidRPr="00275243" w:rsidRDefault="00B84F26">
      <w:pPr>
        <w:numPr>
          <w:ilvl w:val="0"/>
          <w:numId w:val="1"/>
        </w:numPr>
        <w:jc w:val="both"/>
      </w:pPr>
      <w:r w:rsidRPr="00275243">
        <w:t>Документы, подтверждающие наличие основания для признания третьим лицом с самостоятельными требованиями</w:t>
      </w:r>
    </w:p>
    <w:p w:rsidR="00B84F26" w:rsidRPr="00275243" w:rsidRDefault="00B84F26">
      <w:pPr>
        <w:ind w:left="360"/>
        <w:jc w:val="both"/>
      </w:pPr>
    </w:p>
    <w:p w:rsidR="00B84F26" w:rsidRPr="00275243" w:rsidRDefault="00B84F26">
      <w:pPr>
        <w:jc w:val="both"/>
      </w:pPr>
    </w:p>
    <w:p w:rsidR="00B84F26" w:rsidRPr="00275243" w:rsidRDefault="00B84F26">
      <w:pPr>
        <w:jc w:val="both"/>
      </w:pPr>
      <w:r w:rsidRPr="00275243">
        <w:t>Дата подачи заявления «__</w:t>
      </w:r>
      <w:proofErr w:type="gramStart"/>
      <w:r w:rsidRPr="00275243">
        <w:t>_»_</w:t>
      </w:r>
      <w:proofErr w:type="gramEnd"/>
      <w:r w:rsidRPr="00275243">
        <w:t>_____</w:t>
      </w:r>
      <w:bookmarkStart w:id="0" w:name="_GoBack"/>
      <w:bookmarkEnd w:id="0"/>
      <w:r w:rsidRPr="00275243">
        <w:t>___ ____ г.</w:t>
      </w:r>
      <w:r w:rsidRPr="00275243">
        <w:tab/>
      </w:r>
      <w:r w:rsidRPr="00275243">
        <w:tab/>
        <w:t xml:space="preserve"> Подпись _______</w:t>
      </w:r>
    </w:p>
    <w:p w:rsidR="00B84F26" w:rsidRPr="00275243" w:rsidRDefault="00B84F26">
      <w:pPr>
        <w:jc w:val="both"/>
      </w:pPr>
    </w:p>
    <w:sectPr w:rsidR="00B84F26" w:rsidRPr="00275243" w:rsidSect="0033757D">
      <w:pgSz w:w="11906" w:h="16838"/>
      <w:pgMar w:top="1134" w:right="850" w:bottom="1785" w:left="156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103" w:rsidRDefault="00946103">
      <w:r>
        <w:separator/>
      </w:r>
    </w:p>
  </w:endnote>
  <w:endnote w:type="continuationSeparator" w:id="0">
    <w:p w:rsidR="00946103" w:rsidRDefault="0094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103" w:rsidRDefault="00946103">
      <w:r>
        <w:separator/>
      </w:r>
    </w:p>
  </w:footnote>
  <w:footnote w:type="continuationSeparator" w:id="0">
    <w:p w:rsidR="00946103" w:rsidRDefault="0094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F1"/>
    <w:rsid w:val="00040CF1"/>
    <w:rsid w:val="001C04BC"/>
    <w:rsid w:val="00275243"/>
    <w:rsid w:val="0033757D"/>
    <w:rsid w:val="00540C4F"/>
    <w:rsid w:val="007740CD"/>
    <w:rsid w:val="00946103"/>
    <w:rsid w:val="00B84F26"/>
    <w:rsid w:val="00E93F95"/>
    <w:rsid w:val="00FB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6FF199"/>
  <w15:chartTrackingRefBased/>
  <w15:docId w15:val="{0FBEF127-00BA-4169-A442-93BC7A1B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80"/>
      <w:u w:val="single"/>
      <w:lang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9">
    <w:name w:val="footer"/>
    <w:basedOn w:val="a"/>
    <w:link w:val="aa"/>
    <w:pPr>
      <w:suppressLineNumbers/>
      <w:tabs>
        <w:tab w:val="center" w:pos="4677"/>
        <w:tab w:val="right" w:pos="9355"/>
      </w:tabs>
    </w:pPr>
  </w:style>
  <w:style w:type="paragraph" w:styleId="ab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aa">
    <w:name w:val="Нижний колонтитул Знак"/>
    <w:basedOn w:val="a0"/>
    <w:link w:val="a9"/>
    <w:locked/>
    <w:rsid w:val="0033757D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Задолженность по алиментам</vt:lpstr>
    </vt:vector>
  </TitlesOfParts>
  <Company/>
  <LinksUpToDate>false</LinksUpToDate>
  <CharactersWithSpaces>1348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Задолженность по алиментам</dc:title>
  <dc:subject/>
  <dc:creator>$</dc:creator>
  <cp:keywords/>
  <cp:lastModifiedBy>MR CROW</cp:lastModifiedBy>
  <cp:revision>2</cp:revision>
  <cp:lastPrinted>1601-01-01T00:00:00Z</cp:lastPrinted>
  <dcterms:created xsi:type="dcterms:W3CDTF">2016-08-05T17:52:00Z</dcterms:created>
  <dcterms:modified xsi:type="dcterms:W3CDTF">2016-08-05T17:52:00Z</dcterms:modified>
</cp:coreProperties>
</file>