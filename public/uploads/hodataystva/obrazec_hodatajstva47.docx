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2C" w:rsidRPr="00694997" w:rsidRDefault="0034282C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34282C" w:rsidRPr="00694997" w:rsidRDefault="0034282C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34282C" w:rsidRPr="00694997" w:rsidRDefault="0034282C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34282C" w:rsidRPr="00694997" w:rsidRDefault="0034282C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34282C" w:rsidRPr="00694997" w:rsidRDefault="0034282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34282C" w:rsidRPr="00694997" w:rsidRDefault="0034282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34282C" w:rsidRPr="00694997" w:rsidRDefault="0034282C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34282C" w:rsidRPr="00694997" w:rsidRDefault="0034282C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282C" w:rsidRPr="00694997" w:rsidRDefault="0034282C">
      <w:pPr>
        <w:spacing w:after="0" w:line="240" w:lineRule="auto"/>
        <w:jc w:val="center"/>
      </w:pPr>
      <w:r w:rsidRPr="0069499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ХОДАТАЙСТВО</w:t>
      </w:r>
    </w:p>
    <w:p w:rsidR="0034282C" w:rsidRPr="00694997" w:rsidRDefault="0034282C">
      <w:pPr>
        <w:spacing w:after="0" w:line="240" w:lineRule="auto"/>
        <w:jc w:val="center"/>
      </w:pPr>
    </w:p>
    <w:p w:rsidR="0034282C" w:rsidRPr="00694997" w:rsidRDefault="003428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 xml:space="preserve">о назначении психиатрической экспертизы </w:t>
      </w:r>
    </w:p>
    <w:p w:rsidR="0034282C" w:rsidRPr="00694997" w:rsidRDefault="0034282C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(указать сущность требований).</w:t>
      </w:r>
    </w:p>
    <w:p w:rsidR="0034282C" w:rsidRPr="00694997" w:rsidRDefault="0034282C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 xml:space="preserve">Ля подтверждения психического состояния гражданина _________ (ФИО) необходимо назначить проведение судебной психиатрической экспертизы. </w:t>
      </w:r>
    </w:p>
    <w:p w:rsidR="0034282C" w:rsidRPr="00694997" w:rsidRDefault="0034282C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Считаю, что экспертиза может быть проведена заочно (или в очном порядке (стационарно или амбулаторно), поскольку _________ (обосновать свою позицию по способу проведения психиатрической экспертизы).</w:t>
      </w:r>
    </w:p>
    <w:p w:rsidR="0034282C" w:rsidRPr="00694997" w:rsidRDefault="0034282C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34282C" w:rsidRPr="00694997" w:rsidRDefault="0034282C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34282C" w:rsidRPr="00694997" w:rsidRDefault="0034282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Назначить по делу проведение судебной психиатрической экспертизы, на разрешение которой поставить след</w:t>
      </w:r>
      <w:bookmarkStart w:id="0" w:name="_GoBack"/>
      <w:bookmarkEnd w:id="0"/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ующие вопросы: _________ (привести перечень вопросов перед экспертами).</w:t>
      </w:r>
    </w:p>
    <w:p w:rsidR="0034282C" w:rsidRPr="00694997" w:rsidRDefault="0034282C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34282C" w:rsidRPr="00694997" w:rsidRDefault="0034282C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ходатайства о психиатрической экспертизе</w:t>
      </w:r>
    </w:p>
    <w:p w:rsidR="0034282C" w:rsidRPr="00694997" w:rsidRDefault="0034282C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282C" w:rsidRPr="00694997" w:rsidRDefault="0034282C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997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           Подпись _______</w:t>
      </w:r>
    </w:p>
    <w:p w:rsidR="0034282C" w:rsidRPr="00694997" w:rsidRDefault="0034282C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282C" w:rsidRPr="00694997" w:rsidRDefault="0034282C"/>
    <w:sectPr w:rsidR="0034282C" w:rsidRPr="00694997">
      <w:footerReference w:type="default" r:id="rId7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7C8" w:rsidRDefault="002247C8">
      <w:pPr>
        <w:spacing w:after="0" w:line="240" w:lineRule="auto"/>
      </w:pPr>
      <w:r>
        <w:separator/>
      </w:r>
    </w:p>
  </w:endnote>
  <w:endnote w:type="continuationSeparator" w:id="0">
    <w:p w:rsidR="002247C8" w:rsidRDefault="0022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CF" w:rsidRPr="00816FCF" w:rsidRDefault="00816FCF">
    <w:pPr>
      <w:pStyle w:val="ac"/>
      <w:rPr>
        <w:color w:val="060202"/>
        <w:sz w:val="18"/>
        <w:szCs w:val="18"/>
      </w:rPr>
    </w:pPr>
    <w:r w:rsidRPr="005400FE">
      <w:rPr>
        <w:color w:val="060202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7C8" w:rsidRDefault="002247C8">
      <w:pPr>
        <w:spacing w:after="0" w:line="240" w:lineRule="auto"/>
      </w:pPr>
      <w:r>
        <w:separator/>
      </w:r>
    </w:p>
  </w:footnote>
  <w:footnote w:type="continuationSeparator" w:id="0">
    <w:p w:rsidR="002247C8" w:rsidRDefault="00224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97"/>
    <w:rsid w:val="00142F91"/>
    <w:rsid w:val="002247C8"/>
    <w:rsid w:val="0034282C"/>
    <w:rsid w:val="005D43E7"/>
    <w:rsid w:val="00694997"/>
    <w:rsid w:val="0081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5007245-54D2-4A31-8B48-A8B29397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816FCF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1279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2016-08-08T15:50:00Z</dcterms:created>
  <dcterms:modified xsi:type="dcterms:W3CDTF">2016-08-08T15:50:00Z</dcterms:modified>
</cp:coreProperties>
</file>