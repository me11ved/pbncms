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DD" w:rsidRPr="0044077C" w:rsidRDefault="006958DD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6958DD" w:rsidRPr="0044077C" w:rsidRDefault="006958DD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6958DD" w:rsidRPr="0044077C" w:rsidRDefault="006958DD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От __________________________</w:t>
      </w:r>
    </w:p>
    <w:p w:rsidR="006958DD" w:rsidRPr="0044077C" w:rsidRDefault="006958DD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6958DD" w:rsidRPr="0044077C" w:rsidRDefault="006958DD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6958DD" w:rsidRPr="0044077C" w:rsidRDefault="006958DD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6958DD" w:rsidRPr="0044077C" w:rsidRDefault="006958DD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6958DD" w:rsidRPr="0044077C" w:rsidRDefault="006958DD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958DD" w:rsidRPr="0044077C" w:rsidRDefault="006958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6958DD" w:rsidRPr="0044077C" w:rsidRDefault="006958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 xml:space="preserve">о пропуске срока </w:t>
      </w:r>
    </w:p>
    <w:p w:rsidR="006958DD" w:rsidRPr="0044077C" w:rsidRDefault="006958DD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При подаче искового заявления истцом был пропущен срок обращения в суд (или срок исковой давности), поскольку о нарушении своего права истцу стало известно "___"_________ ____ г., о чем свидетельствует _________ (указать, почему с указанной даты должен исчисляться срок обращения в суд, с каким событием это связано, каким образом истцу стало известно о начале течения срока).</w:t>
      </w:r>
    </w:p>
    <w:p w:rsidR="006958DD" w:rsidRPr="0044077C" w:rsidRDefault="006958DD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 xml:space="preserve">Поскольку уважительных причин пропуска срока у истца не имеется, он имел возможность обратиться в суд в течение установленного срока, в удовлетворении исковых требований следует отказать без исследования фактических обстоятельств по делу. </w:t>
      </w:r>
    </w:p>
    <w:p w:rsidR="006958DD" w:rsidRPr="0044077C" w:rsidRDefault="006958DD">
      <w:pPr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 xml:space="preserve">На основании изложенного, руководствуясь статьей 152 Гражданского процессуального кодекса РФ, </w:t>
      </w:r>
    </w:p>
    <w:p w:rsidR="006958DD" w:rsidRPr="0044077C" w:rsidRDefault="006958DD">
      <w:pPr>
        <w:autoSpaceDE w:val="0"/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958DD" w:rsidRPr="0044077C" w:rsidRDefault="006958DD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6958DD" w:rsidRPr="0044077C" w:rsidRDefault="006958DD">
      <w:pPr>
        <w:numPr>
          <w:ilvl w:val="0"/>
          <w:numId w:val="3"/>
        </w:numPr>
        <w:spacing w:after="28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Применить последствия п</w:t>
      </w:r>
      <w:bookmarkStart w:id="0" w:name="_GoBack"/>
      <w:bookmarkEnd w:id="0"/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ропуска истцом срока обращения в суд (или срока исковой давности), отказав в удовлетворении исковых требований в связи с пропуском установленного срока.</w:t>
      </w:r>
    </w:p>
    <w:p w:rsidR="006958DD" w:rsidRPr="0044077C" w:rsidRDefault="006958DD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заявлению документов </w:t>
      </w: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6958DD" w:rsidRPr="0044077C" w:rsidRDefault="006958D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Копия заявление о пропуске срока</w:t>
      </w:r>
    </w:p>
    <w:p w:rsidR="006958DD" w:rsidRPr="0044077C" w:rsidRDefault="006958DD">
      <w:pPr>
        <w:numPr>
          <w:ilvl w:val="0"/>
          <w:numId w:val="2"/>
        </w:numPr>
        <w:spacing w:after="0" w:line="240" w:lineRule="auto"/>
        <w:ind w:left="714" w:hanging="357"/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 пропуск истцом срока обращения в суд</w:t>
      </w:r>
    </w:p>
    <w:p w:rsidR="006958DD" w:rsidRPr="0044077C" w:rsidRDefault="006958DD">
      <w:pPr>
        <w:spacing w:before="280" w:after="288" w:line="240" w:lineRule="auto"/>
      </w:pPr>
    </w:p>
    <w:p w:rsidR="006958DD" w:rsidRPr="0044077C" w:rsidRDefault="006958DD">
      <w:pPr>
        <w:spacing w:before="280" w:after="288" w:line="240" w:lineRule="auto"/>
      </w:pPr>
      <w:r w:rsidRPr="0044077C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                                  Подпись _______</w:t>
      </w:r>
    </w:p>
    <w:p w:rsidR="006958DD" w:rsidRPr="0044077C" w:rsidRDefault="006958DD">
      <w:pPr>
        <w:widowControl w:val="0"/>
        <w:autoSpaceDE w:val="0"/>
        <w:jc w:val="both"/>
      </w:pPr>
    </w:p>
    <w:p w:rsidR="006958DD" w:rsidRPr="0044077C" w:rsidRDefault="006958DD"/>
    <w:sectPr w:rsidR="006958DD" w:rsidRPr="0044077C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D07" w:rsidRDefault="00807D07">
      <w:pPr>
        <w:spacing w:after="0" w:line="240" w:lineRule="auto"/>
      </w:pPr>
      <w:r>
        <w:separator/>
      </w:r>
    </w:p>
  </w:endnote>
  <w:endnote w:type="continuationSeparator" w:id="0">
    <w:p w:rsidR="00807D07" w:rsidRDefault="0080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D07" w:rsidRDefault="00807D07">
      <w:pPr>
        <w:spacing w:after="0" w:line="240" w:lineRule="auto"/>
      </w:pPr>
      <w:r>
        <w:separator/>
      </w:r>
    </w:p>
  </w:footnote>
  <w:footnote w:type="continuationSeparator" w:id="0">
    <w:p w:rsidR="00807D07" w:rsidRDefault="00807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7C"/>
    <w:rsid w:val="000A2BF4"/>
    <w:rsid w:val="0044077C"/>
    <w:rsid w:val="004C4B20"/>
    <w:rsid w:val="006958DD"/>
    <w:rsid w:val="00807D07"/>
    <w:rsid w:val="00E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3075627"/>
  <w15:chartTrackingRefBased/>
  <w15:docId w15:val="{5CB9B42F-F340-4BC4-9EBF-F50125EF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0A2BF4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1402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2016-08-05T19:09:00Z</dcterms:created>
  <dcterms:modified xsi:type="dcterms:W3CDTF">2016-08-05T19:09:00Z</dcterms:modified>
</cp:coreProperties>
</file>