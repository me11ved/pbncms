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467" w:rsidRDefault="00756467">
      <w:pPr>
        <w:ind w:firstLine="5400"/>
        <w:jc w:val="right"/>
        <w:rPr>
          <w:color w:val="000000"/>
        </w:rPr>
      </w:pPr>
      <w:r>
        <w:rPr>
          <w:color w:val="000000"/>
        </w:rPr>
        <w:t xml:space="preserve">В _____________________ </w:t>
      </w:r>
    </w:p>
    <w:p w:rsidR="00756467" w:rsidRDefault="00756467">
      <w:pPr>
        <w:ind w:left="96" w:firstLine="5400"/>
        <w:jc w:val="right"/>
        <w:rPr>
          <w:color w:val="000000"/>
        </w:rPr>
      </w:pPr>
      <w:r>
        <w:rPr>
          <w:color w:val="000000"/>
        </w:rPr>
        <w:t>(наименование суда)</w:t>
      </w:r>
    </w:p>
    <w:p w:rsidR="00756467" w:rsidRDefault="00756467">
      <w:pPr>
        <w:ind w:firstLine="5400"/>
        <w:jc w:val="right"/>
        <w:rPr>
          <w:color w:val="000000"/>
        </w:rPr>
      </w:pPr>
      <w:r>
        <w:rPr>
          <w:color w:val="000000"/>
        </w:rPr>
        <w:t xml:space="preserve">от _____________________ </w:t>
      </w:r>
    </w:p>
    <w:p w:rsidR="00756467" w:rsidRDefault="00756467">
      <w:pPr>
        <w:ind w:firstLine="5400"/>
        <w:jc w:val="right"/>
        <w:rPr>
          <w:color w:val="000000"/>
        </w:rPr>
      </w:pPr>
      <w:r>
        <w:rPr>
          <w:color w:val="000000"/>
        </w:rPr>
        <w:t>(ФИО полностью, адрес)</w:t>
      </w:r>
    </w:p>
    <w:p w:rsidR="00756467" w:rsidRDefault="00756467">
      <w:pPr>
        <w:jc w:val="both"/>
        <w:rPr>
          <w:color w:val="000000"/>
        </w:rPr>
      </w:pPr>
    </w:p>
    <w:p w:rsidR="00756467" w:rsidRDefault="00756467">
      <w:pPr>
        <w:jc w:val="both"/>
        <w:rPr>
          <w:color w:val="000000"/>
        </w:rPr>
      </w:pPr>
    </w:p>
    <w:p w:rsidR="00756467" w:rsidRDefault="0075646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ХОДАТАЙСТВО</w:t>
      </w:r>
    </w:p>
    <w:p w:rsidR="00756467" w:rsidRDefault="00756467">
      <w:pPr>
        <w:jc w:val="center"/>
        <w:rPr>
          <w:b/>
          <w:bCs/>
          <w:color w:val="000000"/>
        </w:rPr>
      </w:pPr>
    </w:p>
    <w:p w:rsidR="00756467" w:rsidRDefault="00756467">
      <w:pPr>
        <w:jc w:val="center"/>
        <w:rPr>
          <w:color w:val="000000"/>
        </w:rPr>
      </w:pPr>
      <w:r>
        <w:rPr>
          <w:b/>
          <w:bCs/>
          <w:color w:val="000000"/>
        </w:rPr>
        <w:t>о видеозаписи судебного заседания</w:t>
      </w:r>
    </w:p>
    <w:p w:rsidR="00756467" w:rsidRDefault="00756467">
      <w:pPr>
        <w:jc w:val="both"/>
        <w:rPr>
          <w:color w:val="000000"/>
        </w:rPr>
      </w:pPr>
    </w:p>
    <w:p w:rsidR="00756467" w:rsidRDefault="00756467">
      <w:pPr>
        <w:jc w:val="both"/>
        <w:rPr>
          <w:color w:val="000000"/>
        </w:rPr>
      </w:pPr>
    </w:p>
    <w:p w:rsidR="00756467" w:rsidRDefault="00756467">
      <w:pPr>
        <w:jc w:val="both"/>
        <w:rPr>
          <w:color w:val="000000"/>
        </w:rPr>
      </w:pPr>
      <w:r>
        <w:rPr>
          <w:color w:val="000000"/>
        </w:rPr>
        <w:t>В производстве суда находится гражданское дело по иску _________ (ФИО истца) к _________ (ФИО ответчика) о _________ (указать предмет спора). Судебное заседание по делу назначено на «__</w:t>
      </w:r>
      <w:proofErr w:type="gramStart"/>
      <w:r>
        <w:rPr>
          <w:color w:val="000000"/>
        </w:rPr>
        <w:t>_»_</w:t>
      </w:r>
      <w:proofErr w:type="gramEnd"/>
      <w:r>
        <w:rPr>
          <w:color w:val="000000"/>
        </w:rPr>
        <w:t>________ ____ г.</w:t>
      </w:r>
    </w:p>
    <w:p w:rsidR="00756467" w:rsidRDefault="00756467">
      <w:pPr>
        <w:jc w:val="both"/>
        <w:rPr>
          <w:color w:val="000000"/>
        </w:rPr>
      </w:pPr>
    </w:p>
    <w:p w:rsidR="00756467" w:rsidRDefault="00756467">
      <w:pPr>
        <w:jc w:val="both"/>
        <w:rPr>
          <w:color w:val="000000"/>
        </w:rPr>
      </w:pPr>
      <w:r>
        <w:rPr>
          <w:color w:val="000000"/>
        </w:rPr>
        <w:t xml:space="preserve">Руководствуясь статьей 10 Гражданского процессуального кодекса РФ, </w:t>
      </w:r>
    </w:p>
    <w:p w:rsidR="00756467" w:rsidRDefault="00756467">
      <w:pPr>
        <w:jc w:val="both"/>
        <w:rPr>
          <w:color w:val="000000"/>
        </w:rPr>
      </w:pPr>
    </w:p>
    <w:p w:rsidR="00756467" w:rsidRDefault="00756467">
      <w:pPr>
        <w:jc w:val="center"/>
        <w:rPr>
          <w:color w:val="000000"/>
        </w:rPr>
      </w:pPr>
      <w:r>
        <w:rPr>
          <w:b/>
          <w:bCs/>
          <w:color w:val="000000"/>
        </w:rPr>
        <w:t>Прошу:</w:t>
      </w:r>
    </w:p>
    <w:p w:rsidR="00756467" w:rsidRDefault="00756467">
      <w:pPr>
        <w:jc w:val="center"/>
        <w:rPr>
          <w:color w:val="000000"/>
        </w:rPr>
      </w:pPr>
    </w:p>
    <w:p w:rsidR="00756467" w:rsidRDefault="00756467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Разрешить видеозапись судебного </w:t>
      </w:r>
      <w:proofErr w:type="gramStart"/>
      <w:r>
        <w:rPr>
          <w:color w:val="000000"/>
        </w:rPr>
        <w:t>заседания  «</w:t>
      </w:r>
      <w:proofErr w:type="gramEnd"/>
      <w:r>
        <w:rPr>
          <w:color w:val="000000"/>
        </w:rPr>
        <w:t xml:space="preserve">___»_________ ____ г. в ____ час. посредством _________ (указать каким способом будет произведена видеозапись, с использованием какой аппаратуры, кто будет осуществлять видеозапись). </w:t>
      </w:r>
    </w:p>
    <w:p w:rsidR="00756467" w:rsidRDefault="00756467">
      <w:pPr>
        <w:jc w:val="both"/>
        <w:rPr>
          <w:color w:val="000000"/>
        </w:rPr>
      </w:pPr>
    </w:p>
    <w:p w:rsidR="00756467" w:rsidRDefault="00756467">
      <w:pPr>
        <w:jc w:val="both"/>
        <w:rPr>
          <w:color w:val="000000"/>
        </w:rPr>
      </w:pPr>
      <w:r>
        <w:rPr>
          <w:b/>
          <w:bCs/>
          <w:color w:val="000000"/>
        </w:rPr>
        <w:t>Перечень прилагаемых к заявлению документов:</w:t>
      </w:r>
    </w:p>
    <w:p w:rsidR="00756467" w:rsidRDefault="00756467">
      <w:pPr>
        <w:jc w:val="both"/>
        <w:rPr>
          <w:color w:val="000000"/>
        </w:rPr>
      </w:pPr>
    </w:p>
    <w:p w:rsidR="00756467" w:rsidRDefault="00756467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Документы, подтверждающие наличие оснований для видеозаписи судебного заседания (при наличии)</w:t>
      </w:r>
    </w:p>
    <w:p w:rsidR="00756467" w:rsidRDefault="00756467">
      <w:pPr>
        <w:ind w:left="360"/>
        <w:jc w:val="both"/>
        <w:rPr>
          <w:color w:val="000000"/>
        </w:rPr>
      </w:pPr>
    </w:p>
    <w:p w:rsidR="00756467" w:rsidRDefault="00756467">
      <w:pPr>
        <w:jc w:val="both"/>
        <w:rPr>
          <w:color w:val="000000"/>
        </w:rPr>
      </w:pPr>
    </w:p>
    <w:p w:rsidR="00756467" w:rsidRDefault="00756467">
      <w:pPr>
        <w:jc w:val="both"/>
      </w:pPr>
      <w:r>
        <w:rPr>
          <w:color w:val="000000"/>
        </w:rPr>
        <w:t>Дата подачи заявления «__</w:t>
      </w:r>
      <w:proofErr w:type="gramStart"/>
      <w:r>
        <w:rPr>
          <w:color w:val="000000"/>
        </w:rPr>
        <w:t>_»_</w:t>
      </w:r>
      <w:proofErr w:type="gramEnd"/>
      <w:r>
        <w:rPr>
          <w:color w:val="000000"/>
        </w:rPr>
        <w:t>_____</w:t>
      </w:r>
      <w:bookmarkStart w:id="0" w:name="_GoBack"/>
      <w:bookmarkEnd w:id="0"/>
      <w:r>
        <w:rPr>
          <w:color w:val="000000"/>
        </w:rPr>
        <w:t>___ ____ г.</w:t>
      </w:r>
      <w:r>
        <w:rPr>
          <w:color w:val="000000"/>
        </w:rPr>
        <w:tab/>
      </w:r>
      <w:r>
        <w:rPr>
          <w:color w:val="000000"/>
        </w:rPr>
        <w:tab/>
        <w:t xml:space="preserve">  Подпись _______</w:t>
      </w:r>
    </w:p>
    <w:sectPr w:rsidR="00756467">
      <w:pgSz w:w="11906" w:h="16838"/>
      <w:pgMar w:top="1134" w:right="850" w:bottom="1785" w:left="1701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A71" w:rsidRDefault="007C1A71">
      <w:r>
        <w:separator/>
      </w:r>
    </w:p>
  </w:endnote>
  <w:endnote w:type="continuationSeparator" w:id="0">
    <w:p w:rsidR="007C1A71" w:rsidRDefault="007C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A71" w:rsidRDefault="007C1A71">
      <w:r>
        <w:separator/>
      </w:r>
    </w:p>
  </w:footnote>
  <w:footnote w:type="continuationSeparator" w:id="0">
    <w:p w:rsidR="007C1A71" w:rsidRDefault="007C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0B"/>
    <w:rsid w:val="0006114A"/>
    <w:rsid w:val="0018494C"/>
    <w:rsid w:val="0026400B"/>
    <w:rsid w:val="00756467"/>
    <w:rsid w:val="007C1A71"/>
    <w:rsid w:val="00C7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167B16"/>
  <w15:chartTrackingRefBased/>
  <w15:docId w15:val="{A8EBB733-53CB-4923-B805-BA7B374E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80"/>
      <w:u w:val="single"/>
      <w:lang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20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 объекта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9">
    <w:name w:val="footer"/>
    <w:basedOn w:val="a"/>
    <w:link w:val="aa"/>
    <w:pPr>
      <w:suppressLineNumbers/>
      <w:tabs>
        <w:tab w:val="center" w:pos="4677"/>
        <w:tab w:val="right" w:pos="9355"/>
      </w:tabs>
    </w:pPr>
  </w:style>
  <w:style w:type="paragraph" w:styleId="ab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aa">
    <w:name w:val="Нижний колонтитул Знак"/>
    <w:basedOn w:val="a0"/>
    <w:link w:val="a9"/>
    <w:locked/>
    <w:rsid w:val="0018494C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Задолженность по алиментам</vt:lpstr>
    </vt:vector>
  </TitlesOfParts>
  <Company/>
  <LinksUpToDate>false</LinksUpToDate>
  <CharactersWithSpaces>862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Задолженность по алиментам</dc:title>
  <dc:subject/>
  <dc:creator>$</dc:creator>
  <cp:keywords/>
  <cp:lastModifiedBy>MR CROW</cp:lastModifiedBy>
  <cp:revision>2</cp:revision>
  <cp:lastPrinted>1601-01-01T00:00:00Z</cp:lastPrinted>
  <dcterms:created xsi:type="dcterms:W3CDTF">2016-08-08T17:12:00Z</dcterms:created>
  <dcterms:modified xsi:type="dcterms:W3CDTF">2016-08-08T17:12:00Z</dcterms:modified>
</cp:coreProperties>
</file>