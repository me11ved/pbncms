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4B7" w:rsidRDefault="004E44B7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</w:t>
      </w:r>
    </w:p>
    <w:p w:rsidR="004E44B7" w:rsidRDefault="004E44B7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Заявитель: ___________________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</w:t>
      </w:r>
    </w:p>
    <w:p w:rsidR="004E44B7" w:rsidRDefault="004E44B7">
      <w:pPr>
        <w:spacing w:after="0" w:line="240" w:lineRule="auto"/>
        <w:jc w:val="right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Заинтересованное лицо: 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</w:t>
      </w:r>
    </w:p>
    <w:p w:rsidR="004E44B7" w:rsidRDefault="004E44B7">
      <w:pPr>
        <w:spacing w:after="0" w:line="240" w:lineRule="auto"/>
        <w:jc w:val="right"/>
        <w:rPr>
          <w:color w:val="000000"/>
        </w:rPr>
      </w:pPr>
    </w:p>
    <w:p w:rsidR="004E44B7" w:rsidRDefault="004E44B7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Третьи лица: _________________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</w:t>
      </w:r>
    </w:p>
    <w:p w:rsidR="004E44B7" w:rsidRDefault="004E44B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E44B7" w:rsidRDefault="004E44B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ЗАЯВЛЕНИЕ</w:t>
      </w:r>
    </w:p>
    <w:p w:rsidR="004E44B7" w:rsidRDefault="004E44B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E44B7" w:rsidRDefault="004E44B7">
      <w:pPr>
        <w:spacing w:after="0" w:line="240" w:lineRule="auto"/>
        <w:jc w:val="center"/>
        <w:rPr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 повороте исполнения решения суда</w:t>
      </w:r>
    </w:p>
    <w:p w:rsidR="004E44B7" w:rsidRDefault="004E44B7">
      <w:pPr>
        <w:spacing w:after="0" w:line="240" w:lineRule="auto"/>
        <w:jc w:val="center"/>
        <w:rPr>
          <w:b/>
          <w:bCs/>
          <w:color w:val="000000"/>
        </w:rPr>
      </w:pPr>
    </w:p>
    <w:p w:rsidR="004E44B7" w:rsidRDefault="004E44B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E44B7" w:rsidRDefault="004E44B7">
      <w:pP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Решением _________ (наименование суда) от "___"_________ ____ г. по гражданскому делу по иску _________ (ФИО истца) к _________ (ФИО ответчика) с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ответчика  _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________ (указать, какое решение было вынесено судом, какие суммы взысканы или какое имущество передано). </w:t>
      </w:r>
    </w:p>
    <w:p w:rsidR="004E44B7" w:rsidRDefault="004E44B7">
      <w:pPr>
        <w:spacing w:after="0" w:line="240" w:lineRule="auto"/>
        <w:jc w:val="both"/>
        <w:rPr>
          <w:color w:val="000000"/>
        </w:rPr>
      </w:pPr>
    </w:p>
    <w:p w:rsidR="004E44B7" w:rsidRDefault="004E44B7">
      <w:pP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 суда от "___"_________ ____ г. приведено в исполнение, при этом исполнено полностью (или в части) _________ (подробно указать, как и когда исполнено решение суда).</w:t>
      </w:r>
    </w:p>
    <w:p w:rsidR="004E44B7" w:rsidRDefault="004E44B7">
      <w:pPr>
        <w:spacing w:after="0" w:line="240" w:lineRule="auto"/>
        <w:jc w:val="both"/>
        <w:rPr>
          <w:color w:val="000000"/>
        </w:rPr>
      </w:pPr>
    </w:p>
    <w:p w:rsidR="004E44B7" w:rsidRDefault="004E44B7">
      <w:pP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"___"_________ ____ г. указанное решение было отменено _________ (привести основания отмены судебного акта).</w:t>
      </w:r>
    </w:p>
    <w:p w:rsidR="004E44B7" w:rsidRDefault="004E44B7">
      <w:pPr>
        <w:spacing w:after="0" w:line="240" w:lineRule="auto"/>
        <w:jc w:val="both"/>
        <w:rPr>
          <w:color w:val="000000"/>
        </w:rPr>
      </w:pPr>
    </w:p>
    <w:p w:rsidR="004E44B7" w:rsidRDefault="004E44B7">
      <w:pP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новом рассмотрении дела суд вынес судебное постановление (решение,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определение)  "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___"_________ ____ г., которым _________ (указать, какое решение было вынесено судом).</w:t>
      </w:r>
    </w:p>
    <w:p w:rsidR="004E44B7" w:rsidRDefault="004E44B7">
      <w:pPr>
        <w:spacing w:after="0" w:line="240" w:lineRule="auto"/>
        <w:jc w:val="both"/>
        <w:rPr>
          <w:color w:val="000000"/>
        </w:rPr>
      </w:pPr>
    </w:p>
    <w:p w:rsidR="004E44B7" w:rsidRDefault="004E44B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Поскольку при новом рассмотрении судом принято противоположное решение, необходимо произвести поворот испо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лнения решения.</w:t>
      </w:r>
    </w:p>
    <w:p w:rsidR="004E44B7" w:rsidRDefault="004E44B7">
      <w:pP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статьями 443, 444, 445 Гражданского процессуального кодекса РФ,</w:t>
      </w:r>
    </w:p>
    <w:p w:rsidR="004E44B7" w:rsidRDefault="004E44B7">
      <w:pPr>
        <w:spacing w:after="0" w:line="240" w:lineRule="auto"/>
        <w:jc w:val="both"/>
        <w:rPr>
          <w:color w:val="000000"/>
        </w:rPr>
      </w:pPr>
    </w:p>
    <w:p w:rsidR="004E44B7" w:rsidRDefault="004E44B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4E44B7" w:rsidRDefault="004E44B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4E44B7" w:rsidRDefault="004E44B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Произвести поворот исполнения решения суда от "___"_________ ____ г. по гражданскому делу по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  _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 (ФИО истца) к _________ (ФИО ответчика) о _________ (указать сущность взыскания).</w:t>
      </w:r>
    </w:p>
    <w:p w:rsidR="004E44B7" w:rsidRDefault="004E44B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Взыскать с _________ (ФИО истца) в пользу _________ (ФИО ответчика) сумму в размере ____ руб. (или обязать передать имущество).</w:t>
      </w:r>
    </w:p>
    <w:p w:rsidR="004E44B7" w:rsidRDefault="004E44B7">
      <w:pPr>
        <w:spacing w:after="0" w:line="240" w:lineRule="auto"/>
        <w:jc w:val="both"/>
        <w:rPr>
          <w:color w:val="000000"/>
        </w:rPr>
      </w:pPr>
    </w:p>
    <w:p w:rsidR="004E44B7" w:rsidRDefault="004E44B7">
      <w:pP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заявлению документов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4E44B7" w:rsidRDefault="004E44B7">
      <w:pPr>
        <w:spacing w:after="0" w:line="240" w:lineRule="auto"/>
        <w:jc w:val="both"/>
        <w:rPr>
          <w:color w:val="000000"/>
        </w:rPr>
      </w:pPr>
    </w:p>
    <w:p w:rsidR="004E44B7" w:rsidRDefault="004E44B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Копия заявления</w:t>
      </w:r>
    </w:p>
    <w:p w:rsidR="004E44B7" w:rsidRDefault="004E44B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Расчет требований</w:t>
      </w:r>
    </w:p>
    <w:p w:rsidR="004E44B7" w:rsidRDefault="004E44B7">
      <w:pPr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Документы, подтверждающие исполнение решения суда, о повороте исполнения которого просит заявитель</w:t>
      </w:r>
    </w:p>
    <w:p w:rsidR="004E44B7" w:rsidRDefault="004E44B7">
      <w:pPr>
        <w:spacing w:after="0" w:line="240" w:lineRule="auto"/>
        <w:rPr>
          <w:color w:val="000000"/>
        </w:rPr>
      </w:pPr>
    </w:p>
    <w:p w:rsidR="004E44B7" w:rsidRDefault="004E44B7">
      <w:pPr>
        <w:spacing w:after="0" w:line="240" w:lineRule="auto"/>
        <w:rPr>
          <w:color w:val="000000"/>
        </w:rPr>
      </w:pPr>
    </w:p>
    <w:p w:rsidR="004E44B7" w:rsidRDefault="004E44B7">
      <w:pPr>
        <w:spacing w:after="0" w:line="240" w:lineRule="auto"/>
        <w:rPr>
          <w:color w:val="000000"/>
        </w:rPr>
      </w:pPr>
    </w:p>
    <w:p w:rsidR="004E44B7" w:rsidRDefault="004E44B7">
      <w:pP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 "___"_________ ____ г.                  Подпись заявителя _______</w:t>
      </w:r>
    </w:p>
    <w:sectPr w:rsidR="004E44B7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F2D" w:rsidRDefault="00307F2D">
      <w:pPr>
        <w:spacing w:after="0" w:line="240" w:lineRule="auto"/>
      </w:pPr>
      <w:r>
        <w:separator/>
      </w:r>
    </w:p>
  </w:endnote>
  <w:endnote w:type="continuationSeparator" w:id="0">
    <w:p w:rsidR="00307F2D" w:rsidRDefault="0030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F2D" w:rsidRDefault="00307F2D">
      <w:pPr>
        <w:spacing w:after="0" w:line="240" w:lineRule="auto"/>
      </w:pPr>
      <w:r>
        <w:separator/>
      </w:r>
    </w:p>
  </w:footnote>
  <w:footnote w:type="continuationSeparator" w:id="0">
    <w:p w:rsidR="00307F2D" w:rsidRDefault="00307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32"/>
    <w:rsid w:val="00307F2D"/>
    <w:rsid w:val="004E44B7"/>
    <w:rsid w:val="009D3654"/>
    <w:rsid w:val="00A93A32"/>
    <w:rsid w:val="00B76FC8"/>
    <w:rsid w:val="00F5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ED6816D"/>
  <w15:chartTrackingRefBased/>
  <w15:docId w15:val="{07D7F7B0-80B2-4285-9E7D-CFCDFF56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character" w:customStyle="1" w:styleId="a7">
    <w:name w:val="Символ нумерации"/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locked/>
    <w:rsid w:val="009D3654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выдаче дубликата исполнительного листа</vt:lpstr>
    </vt:vector>
  </TitlesOfParts>
  <Company/>
  <LinksUpToDate>false</LinksUpToDate>
  <CharactersWithSpaces>1851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выдаче дубликата исполнительного листа</dc:title>
  <dc:subject/>
  <dc:creator>User</dc:creator>
  <cp:keywords/>
  <cp:lastModifiedBy>MR CROW</cp:lastModifiedBy>
  <cp:revision>2</cp:revision>
  <cp:lastPrinted>1601-01-01T00:00:00Z</cp:lastPrinted>
  <dcterms:created xsi:type="dcterms:W3CDTF">2016-08-05T18:59:00Z</dcterms:created>
  <dcterms:modified xsi:type="dcterms:W3CDTF">2016-08-05T18:59:00Z</dcterms:modified>
</cp:coreProperties>
</file>