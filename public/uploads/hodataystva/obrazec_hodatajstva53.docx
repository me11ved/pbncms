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6BC" w:rsidRPr="00B11900" w:rsidRDefault="006576BC">
      <w:pP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6576BC" w:rsidRPr="00B11900" w:rsidRDefault="006576BC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119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___________________________</w:t>
      </w:r>
      <w:r w:rsidRPr="00B119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(наименование суда)</w:t>
      </w:r>
      <w:r w:rsidRPr="00B119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От: __________________________</w:t>
      </w:r>
      <w:r w:rsidRPr="00B119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(ФИО заявителя, адрес) </w:t>
      </w:r>
    </w:p>
    <w:p w:rsidR="006576BC" w:rsidRPr="00B11900" w:rsidRDefault="006576BC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6576BC" w:rsidRPr="00B11900" w:rsidRDefault="006576BC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6576BC" w:rsidRPr="00B11900" w:rsidRDefault="006576B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119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ХОДАТЙСТВО</w:t>
      </w:r>
    </w:p>
    <w:p w:rsidR="006576BC" w:rsidRPr="00B11900" w:rsidRDefault="006576B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119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 переносе судебного заседания</w:t>
      </w:r>
    </w:p>
    <w:p w:rsidR="006576BC" w:rsidRPr="00B11900" w:rsidRDefault="006576BC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119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производстве _________ (наименование суда) находится гражданское дело по </w:t>
      </w:r>
      <w:proofErr w:type="gramStart"/>
      <w:r w:rsidRPr="00B119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иску  _</w:t>
      </w:r>
      <w:proofErr w:type="gramEnd"/>
      <w:r w:rsidRPr="00B119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 (ФИО истца) к _________ (ФИО ответчика) о _________ (указать о чем заявлен иск).</w:t>
      </w:r>
    </w:p>
    <w:p w:rsidR="006576BC" w:rsidRPr="00B11900" w:rsidRDefault="006576BC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119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"___"_________ ____ г. судом назначено рассмотрение дела в открытом судебном заседании.</w:t>
      </w:r>
    </w:p>
    <w:p w:rsidR="006576BC" w:rsidRPr="00B11900" w:rsidRDefault="006576BC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119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 не смогу явиться в суд в назначенное время _________ (указать причины неявки).</w:t>
      </w:r>
    </w:p>
    <w:p w:rsidR="006576BC" w:rsidRPr="00B11900" w:rsidRDefault="006576BC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119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Уважительность перечисленных мной причин подтверждается _________ (привести доказательства уважительных причин). </w:t>
      </w:r>
    </w:p>
    <w:p w:rsidR="006576BC" w:rsidRPr="00B11900" w:rsidRDefault="006576BC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B119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статьей 167 Гражданского процессуального кодекса РФ,</w:t>
      </w:r>
      <w:bookmarkStart w:id="0" w:name="_GoBack"/>
      <w:bookmarkEnd w:id="0"/>
    </w:p>
    <w:p w:rsidR="006576BC" w:rsidRPr="00B11900" w:rsidRDefault="006576BC">
      <w:pPr>
        <w:spacing w:before="280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11900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6576BC" w:rsidRPr="00B11900" w:rsidRDefault="006576B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119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Перенести судебное заседание по делу на срок до "___"_________ ____ г.</w:t>
      </w:r>
    </w:p>
    <w:p w:rsidR="006576BC" w:rsidRPr="00B11900" w:rsidRDefault="006576B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6576BC" w:rsidRPr="00B11900" w:rsidRDefault="006576B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11900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Перечень прилагаемых к ходатайству документов </w:t>
      </w:r>
      <w:r w:rsidRPr="00B119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(копии по числу лиц, участвующих в деле):</w:t>
      </w:r>
    </w:p>
    <w:p w:rsidR="006576BC" w:rsidRPr="00B11900" w:rsidRDefault="006576B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6576BC" w:rsidRPr="00B11900" w:rsidRDefault="006576BC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119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Копия ходатайства о переносе судебного заседания</w:t>
      </w:r>
    </w:p>
    <w:p w:rsidR="006576BC" w:rsidRPr="00B11900" w:rsidRDefault="006576BC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119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 подтверждающие причины невозможности участия в судебном заседании</w:t>
      </w:r>
    </w:p>
    <w:p w:rsidR="006576BC" w:rsidRPr="00B11900" w:rsidRDefault="006576B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6576BC" w:rsidRPr="00B11900" w:rsidRDefault="006576BC">
      <w:pPr>
        <w:spacing w:before="280" w:after="288" w:line="240" w:lineRule="auto"/>
        <w:rPr>
          <w:rFonts w:ascii="Times New Roman" w:hAnsi="Times New Roman"/>
          <w:color w:val="000000"/>
          <w:sz w:val="24"/>
          <w:szCs w:val="24"/>
        </w:rPr>
      </w:pPr>
      <w:r w:rsidRPr="00B119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ходатайства "___"_________ ____ г.  Подпись заявителя: _______</w:t>
      </w:r>
    </w:p>
    <w:p w:rsidR="006576BC" w:rsidRPr="00B11900" w:rsidRDefault="006576BC">
      <w:pPr>
        <w:widowControl w:val="0"/>
        <w:autoSpaceDE w:val="0"/>
        <w:jc w:val="both"/>
        <w:rPr>
          <w:color w:val="000000"/>
        </w:rPr>
      </w:pPr>
    </w:p>
    <w:sectPr w:rsidR="006576BC" w:rsidRPr="00B11900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FDF" w:rsidRDefault="006A2FDF">
      <w:pPr>
        <w:spacing w:after="0" w:line="240" w:lineRule="auto"/>
      </w:pPr>
      <w:r>
        <w:separator/>
      </w:r>
    </w:p>
  </w:endnote>
  <w:endnote w:type="continuationSeparator" w:id="0">
    <w:p w:rsidR="006A2FDF" w:rsidRDefault="006A2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FDF" w:rsidRDefault="006A2FDF">
      <w:pPr>
        <w:spacing w:after="0" w:line="240" w:lineRule="auto"/>
      </w:pPr>
      <w:r>
        <w:separator/>
      </w:r>
    </w:p>
  </w:footnote>
  <w:footnote w:type="continuationSeparator" w:id="0">
    <w:p w:rsidR="006A2FDF" w:rsidRDefault="006A2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00"/>
    <w:rsid w:val="003E2C3D"/>
    <w:rsid w:val="006576BC"/>
    <w:rsid w:val="006A2FDF"/>
    <w:rsid w:val="006B374A"/>
    <w:rsid w:val="00715654"/>
    <w:rsid w:val="00B1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B8611F0"/>
  <w15:chartTrackingRefBased/>
  <w15:docId w15:val="{BFA8C926-22C7-4FCC-AD6D-0EF587A5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character" w:styleId="a7">
    <w:name w:val="FollowedHyperlink"/>
    <w:basedOn w:val="1"/>
    <w:rPr>
      <w:color w:val="800080"/>
      <w:u w:val="single"/>
    </w:rPr>
  </w:style>
  <w:style w:type="paragraph" w:styleId="a8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b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c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locked/>
    <w:rsid w:val="003E2C3D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Отмена определения об оставлении заявления без рассмотрения</vt:lpstr>
    </vt:vector>
  </TitlesOfParts>
  <Company/>
  <LinksUpToDate>false</LinksUpToDate>
  <CharactersWithSpaces>1071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Отмена определения об оставлении заявления без рассмотрения</dc:title>
  <dc:subject/>
  <dc:creator>User</dc:creator>
  <cp:keywords/>
  <cp:lastModifiedBy>MR CROW</cp:lastModifiedBy>
  <cp:revision>2</cp:revision>
  <cp:lastPrinted>1601-01-01T00:00:00Z</cp:lastPrinted>
  <dcterms:created xsi:type="dcterms:W3CDTF">2016-08-08T17:34:00Z</dcterms:created>
  <dcterms:modified xsi:type="dcterms:W3CDTF">2016-08-08T17:34:00Z</dcterms:modified>
</cp:coreProperties>
</file>