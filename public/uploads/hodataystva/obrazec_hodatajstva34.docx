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517" w:rsidRDefault="003F4517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</w:p>
    <w:p w:rsidR="003F4517" w:rsidRDefault="003F4517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 суда)</w:t>
      </w:r>
    </w:p>
    <w:p w:rsidR="003F4517" w:rsidRDefault="003F4517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От: _________________________</w:t>
      </w:r>
    </w:p>
    <w:p w:rsidR="003F4517" w:rsidRDefault="003F4517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(ФИО полностью, адрес)</w:t>
      </w:r>
    </w:p>
    <w:p w:rsidR="003F4517" w:rsidRDefault="003F4517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гражданскому делу № _______</w:t>
      </w:r>
    </w:p>
    <w:p w:rsidR="003F4517" w:rsidRDefault="003F4517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иску __________ (ФИО истца)</w:t>
      </w:r>
    </w:p>
    <w:p w:rsidR="003F4517" w:rsidRDefault="003F4517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____________ (ФИО ответчика)</w:t>
      </w:r>
    </w:p>
    <w:p w:rsidR="003F4517" w:rsidRDefault="003F4517">
      <w:pPr>
        <w:spacing w:before="280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3F4517" w:rsidRDefault="003F4517">
      <w:pPr>
        <w:spacing w:after="240" w:line="36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ЗАЯВЛЕНИЕ</w:t>
      </w:r>
    </w:p>
    <w:p w:rsidR="003F4517" w:rsidRDefault="003F4517">
      <w:pPr>
        <w:spacing w:after="240" w:line="36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 вынесении дополнительного решения</w:t>
      </w:r>
    </w:p>
    <w:p w:rsidR="003F4517" w:rsidRDefault="003F4517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"___"_________ ____ г. судом было принято решение по делу, которым _________ (указать, как было разрешено дело судом).</w:t>
      </w:r>
    </w:p>
    <w:p w:rsidR="003F4517" w:rsidRDefault="003F4517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Вместе с тем решение суда является неполным, поскольку в нем не нашли отражение следующие вопросы _________ (перечислить вопросы, которые не были разрешены судом при вынесении решения).</w:t>
      </w:r>
    </w:p>
    <w:p w:rsidR="003F4517" w:rsidRDefault="003F4517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Поскольку указанные вопросы являлись предметом судебного разбирательства, а решение суда в законную силу не вступило, устранение перечисленных недостатков возможно путем вынесения дополнительного решения по заявлению заинтересованного лица.  </w:t>
      </w:r>
    </w:p>
    <w:p w:rsidR="003F4517" w:rsidRDefault="003F4517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201 Гражданского процессуального кодекса РФ,</w:t>
      </w:r>
    </w:p>
    <w:p w:rsidR="003F4517" w:rsidRDefault="003F4517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3F4517" w:rsidRDefault="003F4517">
      <w:pPr>
        <w:numPr>
          <w:ilvl w:val="0"/>
          <w:numId w:val="2"/>
        </w:numPr>
        <w:spacing w:after="28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Принять дополнительное решен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ие по делу, которым разрешить следующие  вопросы _________ (перечислить вопросы, которые не были решены судом при вынесении решения).</w:t>
      </w:r>
    </w:p>
    <w:p w:rsidR="003F4517" w:rsidRDefault="003F4517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заявлению документов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3F4517" w:rsidRDefault="003F451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Копия заявления</w:t>
      </w:r>
    </w:p>
    <w:p w:rsidR="003F4517" w:rsidRDefault="003F4517">
      <w:pPr>
        <w:numPr>
          <w:ilvl w:val="0"/>
          <w:numId w:val="3"/>
        </w:numPr>
        <w:spacing w:after="28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 доводы заявления о вынесении дополнительного решения (при необходимости представления таких документов)</w:t>
      </w:r>
    </w:p>
    <w:p w:rsidR="003F4517" w:rsidRDefault="003F4517">
      <w:pPr>
        <w:spacing w:before="280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3F4517" w:rsidRDefault="003F4517">
      <w:pPr>
        <w:spacing w:before="280" w:after="288" w:line="240" w:lineRule="auto"/>
        <w:rPr>
          <w:b/>
          <w:bCs/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 "___"_________ ____ г.                        Подпись _______</w:t>
      </w:r>
    </w:p>
    <w:p w:rsidR="003F4517" w:rsidRDefault="003F4517">
      <w:pPr>
        <w:widowControl w:val="0"/>
        <w:autoSpaceDE w:val="0"/>
        <w:jc w:val="both"/>
        <w:rPr>
          <w:b/>
          <w:bCs/>
          <w:color w:val="000000"/>
        </w:rPr>
      </w:pPr>
    </w:p>
    <w:p w:rsidR="003F4517" w:rsidRDefault="003F4517"/>
    <w:sectPr w:rsidR="003F4517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989" w:rsidRDefault="007A4989">
      <w:pPr>
        <w:spacing w:after="0" w:line="240" w:lineRule="auto"/>
      </w:pPr>
      <w:r>
        <w:separator/>
      </w:r>
    </w:p>
  </w:endnote>
  <w:endnote w:type="continuationSeparator" w:id="0">
    <w:p w:rsidR="007A4989" w:rsidRDefault="007A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989" w:rsidRDefault="007A4989">
      <w:pPr>
        <w:spacing w:after="0" w:line="240" w:lineRule="auto"/>
      </w:pPr>
      <w:r>
        <w:separator/>
      </w:r>
    </w:p>
  </w:footnote>
  <w:footnote w:type="continuationSeparator" w:id="0">
    <w:p w:rsidR="007A4989" w:rsidRDefault="007A4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4"/>
        <w:szCs w:val="24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EE"/>
    <w:rsid w:val="001C2E5A"/>
    <w:rsid w:val="003F4517"/>
    <w:rsid w:val="007A4989"/>
    <w:rsid w:val="00AD0BEE"/>
    <w:rsid w:val="00BB0EEB"/>
    <w:rsid w:val="00EE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2389367"/>
  <w15:chartTrackingRefBased/>
  <w15:docId w15:val="{68B5B2A3-960C-4FDA-A34C-3C0EE781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character" w:customStyle="1" w:styleId="a7">
    <w:name w:val="Символ нумерации"/>
    <w:rPr>
      <w:rFonts w:ascii="Times New Roman" w:hAnsi="Times New Roman"/>
      <w:sz w:val="24"/>
      <w:szCs w:val="24"/>
    </w:rPr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locked/>
    <w:rsid w:val="00BB0EEB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1371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2016-08-08T16:31:00Z</dcterms:created>
  <dcterms:modified xsi:type="dcterms:W3CDTF">2016-08-08T16:31:00Z</dcterms:modified>
</cp:coreProperties>
</file>