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33" w:rsidRPr="002B2B29" w:rsidRDefault="00387D3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387D33" w:rsidRPr="002B2B29" w:rsidRDefault="00387D3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387D33" w:rsidRPr="002B2B29" w:rsidRDefault="00387D3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От: _________________________</w:t>
      </w:r>
    </w:p>
    <w:p w:rsidR="00387D33" w:rsidRPr="002B2B29" w:rsidRDefault="00387D33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387D33" w:rsidRPr="002B2B29" w:rsidRDefault="00387D3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Заинтересованные лица: ________</w:t>
      </w:r>
    </w:p>
    <w:p w:rsidR="00387D33" w:rsidRPr="002B2B29" w:rsidRDefault="00387D33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(ФИО полностью, адрес) </w:t>
      </w:r>
    </w:p>
    <w:p w:rsidR="00387D33" w:rsidRPr="002B2B29" w:rsidRDefault="00387D33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387D33" w:rsidRPr="002B2B29" w:rsidRDefault="00387D33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387D33" w:rsidRPr="002B2B29" w:rsidRDefault="00387D33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387D33" w:rsidRPr="002B2B29" w:rsidRDefault="00387D33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387D33" w:rsidRPr="002B2B29" w:rsidRDefault="00387D33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387D33" w:rsidRPr="002B2B29" w:rsidRDefault="00387D33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 рассрочке исполнения решения суда </w:t>
      </w:r>
    </w:p>
    <w:p w:rsidR="00387D33" w:rsidRPr="002B2B29" w:rsidRDefault="00387D3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"___"_________ ____ г. было принято судебное постановление, в котором _________ (указать, как суд установил правоотношения сторон, какие действия должен совершить должник, какие суммы должны быть выплачены).</w:t>
      </w:r>
    </w:p>
    <w:p w:rsidR="00387D33" w:rsidRPr="002B2B29" w:rsidRDefault="00387D3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Поскольку исполнение решения единовременно </w:t>
      </w:r>
      <w:proofErr w:type="gramStart"/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затруднительно  _</w:t>
      </w:r>
      <w:proofErr w:type="gramEnd"/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(привести имеющиеся обстоятельства, которые затрудняют исполнить решение суда единовременно), считаю разумным, отвечающим интересам сторон исполнение решения по частям, в рассрочку, по следующему графи</w:t>
      </w:r>
      <w:bookmarkStart w:id="0" w:name="_GoBack"/>
      <w:bookmarkEnd w:id="0"/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 _________ (привести график платежей, указав даты и суммы, можно указать про ежемесячные платежи), поскольку _________ (привести доводы, позволяющие установить рассрочку).</w:t>
      </w:r>
    </w:p>
    <w:p w:rsidR="00387D33" w:rsidRPr="002B2B29" w:rsidRDefault="00387D33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203 Гражданского процессуального кодекса РФ,</w:t>
      </w:r>
    </w:p>
    <w:p w:rsidR="00387D33" w:rsidRPr="002B2B29" w:rsidRDefault="00387D33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387D33" w:rsidRPr="002B2B29" w:rsidRDefault="00387D33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Предоставить рассрочку исполнения решения суда по иску ________ (ФИО истца) к ________ (ФИО ответчика) о ________ (сущность решения) в следующем порядке: ________ (</w:t>
      </w:r>
      <w:proofErr w:type="gramStart"/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указать</w:t>
      </w:r>
      <w:proofErr w:type="gramEnd"/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когда, какие суммы будут оплачены).</w:t>
      </w:r>
    </w:p>
    <w:p w:rsidR="00387D33" w:rsidRPr="002B2B29" w:rsidRDefault="00387D33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387D33" w:rsidRPr="002B2B29" w:rsidRDefault="00387D33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заявления о рассрочке исполнения решения суда</w:t>
      </w:r>
    </w:p>
    <w:p w:rsidR="00387D33" w:rsidRPr="002B2B29" w:rsidRDefault="00387D33">
      <w:pPr>
        <w:numPr>
          <w:ilvl w:val="0"/>
          <w:numId w:val="3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Доказательства наличия оснований для рассрочки </w:t>
      </w:r>
    </w:p>
    <w:p w:rsidR="00387D33" w:rsidRPr="002B2B29" w:rsidRDefault="00387D33">
      <w:pPr>
        <w:spacing w:before="280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387D33" w:rsidRPr="002B2B29" w:rsidRDefault="00387D33">
      <w:pPr>
        <w:spacing w:before="280" w:after="288" w:line="240" w:lineRule="auto"/>
        <w:rPr>
          <w:color w:val="000000"/>
        </w:rPr>
      </w:pPr>
      <w:r w:rsidRPr="002B2B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          Подпись _______</w:t>
      </w:r>
    </w:p>
    <w:p w:rsidR="00387D33" w:rsidRPr="002B2B29" w:rsidRDefault="00387D33">
      <w:pPr>
        <w:widowControl w:val="0"/>
        <w:autoSpaceDE w:val="0"/>
        <w:jc w:val="both"/>
        <w:rPr>
          <w:color w:val="000000"/>
        </w:rPr>
      </w:pPr>
    </w:p>
    <w:p w:rsidR="00387D33" w:rsidRPr="002B2B29" w:rsidRDefault="00387D33">
      <w:pPr>
        <w:rPr>
          <w:color w:val="000000"/>
        </w:rPr>
      </w:pPr>
    </w:p>
    <w:sectPr w:rsidR="00387D33" w:rsidRPr="002B2B29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CFD" w:rsidRDefault="00DC6CFD">
      <w:pPr>
        <w:spacing w:after="0" w:line="240" w:lineRule="auto"/>
      </w:pPr>
      <w:r>
        <w:separator/>
      </w:r>
    </w:p>
  </w:endnote>
  <w:endnote w:type="continuationSeparator" w:id="0">
    <w:p w:rsidR="00DC6CFD" w:rsidRDefault="00DC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CFD" w:rsidRDefault="00DC6CFD">
      <w:pPr>
        <w:spacing w:after="0" w:line="240" w:lineRule="auto"/>
      </w:pPr>
      <w:r>
        <w:separator/>
      </w:r>
    </w:p>
  </w:footnote>
  <w:footnote w:type="continuationSeparator" w:id="0">
    <w:p w:rsidR="00DC6CFD" w:rsidRDefault="00DC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29"/>
    <w:rsid w:val="002B2B29"/>
    <w:rsid w:val="00333A4B"/>
    <w:rsid w:val="00387D33"/>
    <w:rsid w:val="00AE7BEC"/>
    <w:rsid w:val="00DC6CFD"/>
    <w:rsid w:val="00F5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7144660"/>
  <w15:chartTrackingRefBased/>
  <w15:docId w15:val="{FCE96178-852B-4D26-B2E2-267239CA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AE7BEC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1536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2016-08-08T15:56:00Z</dcterms:created>
  <dcterms:modified xsi:type="dcterms:W3CDTF">2016-08-08T15:56:00Z</dcterms:modified>
</cp:coreProperties>
</file>