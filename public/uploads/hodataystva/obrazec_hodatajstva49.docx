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ECF" w:rsidRPr="00861BCF" w:rsidRDefault="002B4EC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2B4ECF" w:rsidRPr="00861BCF" w:rsidRDefault="002B4EC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2B4ECF" w:rsidRPr="00861BCF" w:rsidRDefault="002B4EC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От __________________________</w:t>
      </w:r>
    </w:p>
    <w:p w:rsidR="002B4ECF" w:rsidRPr="00861BCF" w:rsidRDefault="002B4ECF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2B4ECF" w:rsidRPr="00861BCF" w:rsidRDefault="002B4ECF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2B4ECF" w:rsidRPr="00861BCF" w:rsidRDefault="002B4ECF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2B4ECF" w:rsidRPr="00861BCF" w:rsidRDefault="002B4ECF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2B4ECF" w:rsidRPr="00861BCF" w:rsidRDefault="002B4ECF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B4ECF" w:rsidRPr="00861BCF" w:rsidRDefault="002B4E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2B4ECF" w:rsidRPr="00861BCF" w:rsidRDefault="002B4E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B4ECF" w:rsidRPr="00861BCF" w:rsidRDefault="002B4ECF">
      <w:pPr>
        <w:spacing w:after="0" w:line="240" w:lineRule="auto"/>
        <w:jc w:val="center"/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 xml:space="preserve">о назначении экспертизы </w:t>
      </w:r>
    </w:p>
    <w:p w:rsidR="002B4ECF" w:rsidRPr="00861BCF" w:rsidRDefault="002B4ECF">
      <w:pPr>
        <w:spacing w:after="0" w:line="240" w:lineRule="auto"/>
        <w:jc w:val="center"/>
      </w:pPr>
    </w:p>
    <w:p w:rsidR="002B4ECF" w:rsidRPr="00861BCF" w:rsidRDefault="002B4ECF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В производстве суда находится гражданское дело № _______ по иску __________ (ФИО истца) к ____________ (ФИО ответчика) о __________ (указать сущность требований).</w:t>
      </w:r>
    </w:p>
    <w:p w:rsidR="002B4ECF" w:rsidRPr="00861BCF" w:rsidRDefault="002B4ECF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По делу необходимо назначить проведение судебной экспертизы для разрешения следующих вопросов __________ (перечислить обстоятельства, которые могут быть установлены по делу путем проведения экспертных исследований), другими доказательствами подтвердить указанные обстоятельства невозможно.</w:t>
      </w:r>
    </w:p>
    <w:p w:rsidR="002B4ECF" w:rsidRPr="00861BCF" w:rsidRDefault="002B4ECF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Проведение экспертизы можно поручить __________ (указать наименование экспертного учреждения или фамилию конкретного эксперта, их адрес), имеющему необходимые познания в соответствующей области, что подтверждается __________ (при возможности указать, в каких областях науки или техники эксперт компетентен дать заключение).</w:t>
      </w:r>
    </w:p>
    <w:p w:rsidR="002B4ECF" w:rsidRPr="00861BCF" w:rsidRDefault="002B4ECF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При проведении экспертизы экспертам необходимо провести следующие исследования __________ (перечислить, какие исследования должен провести эксперт при составлении заключения), при проведении исследований __________ (указать, желает ли заявитель участвовать в проведении соответс</w:t>
      </w:r>
      <w:bookmarkStart w:id="0" w:name="_GoBack"/>
      <w:bookmarkEnd w:id="0"/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 xml:space="preserve">твующих исследований, либо их можно провести без его участия). </w:t>
      </w:r>
    </w:p>
    <w:p w:rsidR="002B4ECF" w:rsidRPr="00861BCF" w:rsidRDefault="002B4ECF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Оплату за проведение экспертизы прошу возложить на меня (или на другое лицо, участвующее в деле, или провести за счет средств федерального бюджета).</w:t>
      </w:r>
    </w:p>
    <w:p w:rsidR="002B4ECF" w:rsidRPr="00861BCF" w:rsidRDefault="002B4ECF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79 Гражданского процессуального кодекса РФ,</w:t>
      </w:r>
    </w:p>
    <w:p w:rsidR="002B4ECF" w:rsidRPr="00861BCF" w:rsidRDefault="002B4ECF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2B4ECF" w:rsidRPr="00861BCF" w:rsidRDefault="002B4EC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Назначить по делу судебную экспертизу, которую поручить __________ (ФИО или наименование эксперта).</w:t>
      </w:r>
    </w:p>
    <w:p w:rsidR="002B4ECF" w:rsidRPr="00861BCF" w:rsidRDefault="002B4EC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 xml:space="preserve">На разрешение эксперта поставить следующие </w:t>
      </w:r>
      <w:proofErr w:type="gramStart"/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вопросы  _</w:t>
      </w:r>
      <w:proofErr w:type="gramEnd"/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_________ (перечислить вопросы эксперту).</w:t>
      </w:r>
    </w:p>
    <w:p w:rsidR="002B4ECF" w:rsidRPr="00861BCF" w:rsidRDefault="002B4EC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 xml:space="preserve">О времени и месте проведения экспертами исследований меня известить (не извещать). </w:t>
      </w:r>
    </w:p>
    <w:p w:rsidR="002B4ECF" w:rsidRPr="00861BCF" w:rsidRDefault="002B4EC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Оплату за проведение экспертизы возложить на __________ (указать, кто должен провести оплату за экспертизу).</w:t>
      </w:r>
    </w:p>
    <w:p w:rsidR="002B4ECF" w:rsidRPr="00861BCF" w:rsidRDefault="002B4ECF">
      <w:pPr>
        <w:spacing w:before="280" w:after="288" w:line="240" w:lineRule="auto"/>
        <w:ind w:left="32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 xml:space="preserve">Перечень прилагаемых к заявлению документов </w:t>
      </w: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2B4ECF" w:rsidRPr="00861BCF" w:rsidRDefault="002B4ECF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 основания заявления о назначении экспертизы</w:t>
      </w:r>
    </w:p>
    <w:p w:rsidR="002B4ECF" w:rsidRPr="00861BCF" w:rsidRDefault="002B4ECF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B4ECF" w:rsidRPr="00861BCF" w:rsidRDefault="002B4ECF">
      <w:pPr>
        <w:spacing w:before="280" w:after="288" w:line="240" w:lineRule="auto"/>
        <w:rPr>
          <w:rFonts w:ascii="Times New Roman" w:hAnsi="Times New Roman"/>
          <w:sz w:val="24"/>
          <w:szCs w:val="24"/>
        </w:rPr>
      </w:pPr>
      <w:r w:rsidRPr="00861BCF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                        Подпись _______</w:t>
      </w:r>
    </w:p>
    <w:p w:rsidR="002B4ECF" w:rsidRPr="00861BCF" w:rsidRDefault="002B4ECF"/>
    <w:sectPr w:rsidR="002B4ECF" w:rsidRPr="00861BCF">
      <w:footerReference w:type="default" r:id="rId7"/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C29" w:rsidRDefault="00C65C29">
      <w:pPr>
        <w:spacing w:after="0" w:line="240" w:lineRule="auto"/>
      </w:pPr>
      <w:r>
        <w:separator/>
      </w:r>
    </w:p>
  </w:endnote>
  <w:endnote w:type="continuationSeparator" w:id="0">
    <w:p w:rsidR="00C65C29" w:rsidRDefault="00C6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41A" w:rsidRPr="00DA141A" w:rsidRDefault="00DA141A">
    <w:pPr>
      <w:pStyle w:val="ac"/>
      <w:rPr>
        <w:color w:val="060202"/>
        <w:sz w:val="18"/>
        <w:szCs w:val="18"/>
      </w:rPr>
    </w:pPr>
    <w:r w:rsidRPr="005400FE">
      <w:rPr>
        <w:color w:val="060202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C29" w:rsidRDefault="00C65C29">
      <w:pPr>
        <w:spacing w:after="0" w:line="240" w:lineRule="auto"/>
      </w:pPr>
      <w:r>
        <w:separator/>
      </w:r>
    </w:p>
  </w:footnote>
  <w:footnote w:type="continuationSeparator" w:id="0">
    <w:p w:rsidR="00C65C29" w:rsidRDefault="00C6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CF"/>
    <w:rsid w:val="002B4ECF"/>
    <w:rsid w:val="00861BCF"/>
    <w:rsid w:val="00BB62FC"/>
    <w:rsid w:val="00C65C29"/>
    <w:rsid w:val="00DA141A"/>
    <w:rsid w:val="00F8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717AE17D-EC27-4552-BDE5-97F0A3F5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DA141A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2232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2016-08-05T17:32:00Z</dcterms:created>
  <dcterms:modified xsi:type="dcterms:W3CDTF">2016-08-05T17:32:00Z</dcterms:modified>
</cp:coreProperties>
</file>