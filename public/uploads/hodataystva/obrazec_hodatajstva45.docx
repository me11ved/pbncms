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DCF" w:rsidRPr="009A6D73" w:rsidRDefault="00F60DCF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A6D7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___________________________</w:t>
      </w:r>
    </w:p>
    <w:p w:rsidR="00F60DCF" w:rsidRPr="009A6D73" w:rsidRDefault="00F60DCF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A6D7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(наименование суда)</w:t>
      </w:r>
    </w:p>
    <w:p w:rsidR="00F60DCF" w:rsidRPr="009A6D73" w:rsidRDefault="00F60DCF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A6D7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 __________________________</w:t>
      </w:r>
    </w:p>
    <w:p w:rsidR="00F60DCF" w:rsidRPr="009A6D73" w:rsidRDefault="00F60DCF">
      <w:pPr>
        <w:tabs>
          <w:tab w:val="left" w:pos="5940"/>
        </w:tabs>
        <w:spacing w:after="288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A6D7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(ФИО полностью, адрес)</w:t>
      </w:r>
    </w:p>
    <w:p w:rsidR="00F60DCF" w:rsidRPr="009A6D73" w:rsidRDefault="00F60DCF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A6D7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гражданскому делу № _______</w:t>
      </w:r>
    </w:p>
    <w:p w:rsidR="00F60DCF" w:rsidRPr="009A6D73" w:rsidRDefault="00F60DCF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A6D7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иску __________ (ФИО истца)</w:t>
      </w:r>
    </w:p>
    <w:p w:rsidR="00F60DCF" w:rsidRPr="009A6D73" w:rsidRDefault="00F60DCF">
      <w:pPr>
        <w:tabs>
          <w:tab w:val="left" w:pos="522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A6D7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 ____________ (ФИО ответчика)</w:t>
      </w:r>
    </w:p>
    <w:p w:rsidR="00F60DCF" w:rsidRPr="009A6D73" w:rsidRDefault="00F60DCF">
      <w:pPr>
        <w:spacing w:before="280" w:after="288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F60DCF" w:rsidRPr="009A6D73" w:rsidRDefault="00F60DCF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A6D7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</w:p>
    <w:p w:rsidR="00F60DCF" w:rsidRPr="009A6D73" w:rsidRDefault="00F60DCF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F60DCF" w:rsidRPr="009A6D73" w:rsidRDefault="00F60DCF">
      <w:pPr>
        <w:spacing w:after="0" w:line="240" w:lineRule="auto"/>
        <w:jc w:val="center"/>
        <w:rPr>
          <w:color w:val="000000"/>
        </w:rPr>
      </w:pPr>
      <w:r w:rsidRPr="009A6D7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 назначении повторной экспертизы </w:t>
      </w:r>
    </w:p>
    <w:p w:rsidR="00F60DCF" w:rsidRPr="009A6D73" w:rsidRDefault="00F60DCF">
      <w:pPr>
        <w:spacing w:after="0" w:line="240" w:lineRule="auto"/>
        <w:jc w:val="center"/>
        <w:rPr>
          <w:color w:val="000000"/>
        </w:rPr>
      </w:pPr>
    </w:p>
    <w:p w:rsidR="00F60DCF" w:rsidRPr="009A6D73" w:rsidRDefault="00F60DCF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A6D7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производстве суда находится гражданское дело № _______ по иску __________ (ФИО истца) к ____________ (ФИО ответчика) о __________ (указать сущность требований).</w:t>
      </w:r>
    </w:p>
    <w:p w:rsidR="00F60DCF" w:rsidRPr="009A6D73" w:rsidRDefault="00F60DCF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A6D7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Определением суда от «___»_________ ____ г. по делу было назначено проведение судебной экспертизы, для разрешения следующих вопросов __________ (указать, для чего назначалось проведение судебной экспертизы).</w:t>
      </w:r>
    </w:p>
    <w:p w:rsidR="00F60DCF" w:rsidRPr="009A6D73" w:rsidRDefault="00F60DCF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A6D7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Экспертное заключение судом получено. После ознакомления с экспертным заключением, полученным судом, считаю, что оно не соответствует предъявляемым требованиям __________ (перечислить причины, по которым заявитель не согласен с заключением экспертизы).</w:t>
      </w:r>
    </w:p>
    <w:p w:rsidR="00F60DCF" w:rsidRPr="009A6D73" w:rsidRDefault="00F60DCF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A6D7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Устранение отмеченных недостатков возможно только путем проведения повторной экспертизы, которую должны провести другой эксперт (эксперты </w:t>
      </w:r>
      <w:bookmarkStart w:id="0" w:name="_GoBack"/>
      <w:bookmarkEnd w:id="0"/>
      <w:r w:rsidR="00B57135" w:rsidRPr="009A6D7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 экспертная</w:t>
      </w:r>
      <w:r w:rsidRPr="009A6D7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организация), __________ (указать наименование экспертного учреждения или фамилию конкретного эксперта, их адрес), имеющий необходимые познания в соответствующей области.</w:t>
      </w:r>
    </w:p>
    <w:p w:rsidR="00F60DCF" w:rsidRPr="009A6D73" w:rsidRDefault="00F60DCF">
      <w:pPr>
        <w:spacing w:before="280" w:after="288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9A6D7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основании изложенного, руководствуясь статьей 87 Гражданского процессуального кодекса РФ,</w:t>
      </w:r>
    </w:p>
    <w:p w:rsidR="00F60DCF" w:rsidRPr="009A6D73" w:rsidRDefault="00F60DCF">
      <w:pPr>
        <w:spacing w:before="280" w:after="288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A6D73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Прошу:</w:t>
      </w:r>
    </w:p>
    <w:p w:rsidR="00F60DCF" w:rsidRPr="009A6D73" w:rsidRDefault="00F60DC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A6D7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Назначить по делу повторную судебную экспертизу по тем же вопросам, которую поручить __________ (ФИО или наименование эксперта).</w:t>
      </w:r>
    </w:p>
    <w:p w:rsidR="00F60DCF" w:rsidRPr="009A6D73" w:rsidRDefault="00F60DC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9A6D7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Оплату за проведение экспертизы возложить __________ (указать, кто должен произвести оплату за экспертизу).</w:t>
      </w:r>
    </w:p>
    <w:p w:rsidR="00F60DCF" w:rsidRPr="009A6D73" w:rsidRDefault="00F60DCF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A6D73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Перечень прилагаемых к заявлению документов </w:t>
      </w:r>
      <w:r w:rsidRPr="009A6D7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(копии по числу лиц, участвующих в деле):</w:t>
      </w:r>
    </w:p>
    <w:p w:rsidR="00F60DCF" w:rsidRPr="009A6D73" w:rsidRDefault="00F60DCF">
      <w:pPr>
        <w:numPr>
          <w:ilvl w:val="0"/>
          <w:numId w:val="2"/>
        </w:numPr>
        <w:spacing w:after="280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A6D7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Документы, подтверждающие основания заявления о повторной экспертизе</w:t>
      </w:r>
    </w:p>
    <w:p w:rsidR="00F60DCF" w:rsidRPr="009A6D73" w:rsidRDefault="00F60DCF">
      <w:pPr>
        <w:spacing w:before="280" w:after="288" w:line="240" w:lineRule="auto"/>
        <w:rPr>
          <w:rFonts w:ascii="Times New Roman" w:hAnsi="Times New Roman"/>
          <w:color w:val="000000"/>
          <w:sz w:val="24"/>
          <w:szCs w:val="24"/>
        </w:rPr>
      </w:pPr>
      <w:r w:rsidRPr="009A6D7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Дата подачи заявления "___"_________ ____ г.                             Подпись _______</w:t>
      </w:r>
    </w:p>
    <w:p w:rsidR="00F60DCF" w:rsidRPr="009A6D73" w:rsidRDefault="00F60DCF">
      <w:pPr>
        <w:widowControl w:val="0"/>
        <w:autoSpaceDE w:val="0"/>
        <w:jc w:val="both"/>
        <w:rPr>
          <w:color w:val="000000"/>
        </w:rPr>
      </w:pPr>
    </w:p>
    <w:sectPr w:rsidR="00F60DCF" w:rsidRPr="009A6D73"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D93" w:rsidRDefault="00487D93">
      <w:pPr>
        <w:spacing w:after="0" w:line="240" w:lineRule="auto"/>
      </w:pPr>
      <w:r>
        <w:separator/>
      </w:r>
    </w:p>
  </w:endnote>
  <w:endnote w:type="continuationSeparator" w:id="0">
    <w:p w:rsidR="00487D93" w:rsidRDefault="00487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D93" w:rsidRDefault="00487D93">
      <w:pPr>
        <w:spacing w:after="0" w:line="240" w:lineRule="auto"/>
      </w:pPr>
      <w:r>
        <w:separator/>
      </w:r>
    </w:p>
  </w:footnote>
  <w:footnote w:type="continuationSeparator" w:id="0">
    <w:p w:rsidR="00487D93" w:rsidRDefault="00487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D73"/>
    <w:rsid w:val="00487D93"/>
    <w:rsid w:val="006F659F"/>
    <w:rsid w:val="009A6D73"/>
    <w:rsid w:val="00A9066A"/>
    <w:rsid w:val="00B57135"/>
    <w:rsid w:val="00F6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FC59DF4"/>
  <w15:chartTrackingRefBased/>
  <w15:docId w15:val="{135FD995-E8DB-4962-B792-A8F37F56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1">
    <w:name w:val="Основной шрифт абзаца1"/>
  </w:style>
  <w:style w:type="character" w:customStyle="1" w:styleId="30">
    <w:name w:val=" Знак Знак3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20">
    <w:name w:val=" Знак Знак2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10">
    <w:name w:val=" Знак Знак1"/>
    <w:basedOn w:val="1"/>
  </w:style>
  <w:style w:type="character" w:customStyle="1" w:styleId="a5">
    <w:name w:val=" Знак Знак"/>
    <w:basedOn w:val="1"/>
  </w:style>
  <w:style w:type="character" w:styleId="a6">
    <w:name w:val="Hyperlink"/>
    <w:basedOn w:val="1"/>
    <w:rPr>
      <w:color w:val="0000FF"/>
      <w:u w:val="single"/>
    </w:rPr>
  </w:style>
  <w:style w:type="paragraph" w:styleId="a7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8">
    <w:name w:val="List"/>
    <w:basedOn w:val="a0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a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b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link w:val="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locked/>
    <w:rsid w:val="00A9066A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Заявление о подложности доказательств</vt:lpstr>
    </vt:vector>
  </TitlesOfParts>
  <Company/>
  <LinksUpToDate>false</LinksUpToDate>
  <CharactersWithSpaces>1771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Заявление о подложности доказательств</dc:title>
  <dc:subject/>
  <dc:creator>User</dc:creator>
  <cp:keywords/>
  <cp:lastModifiedBy>MR CROW</cp:lastModifiedBy>
  <cp:revision>2</cp:revision>
  <cp:lastPrinted>1601-01-01T00:00:00Z</cp:lastPrinted>
  <dcterms:created xsi:type="dcterms:W3CDTF">2016-08-05T17:33:00Z</dcterms:created>
  <dcterms:modified xsi:type="dcterms:W3CDTF">2016-08-05T17:33:00Z</dcterms:modified>
</cp:coreProperties>
</file>