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83" w:rsidRDefault="0005518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055183" w:rsidRDefault="0005518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055183" w:rsidRDefault="0005518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От: __________________________</w:t>
      </w:r>
    </w:p>
    <w:p w:rsidR="00055183" w:rsidRDefault="00055183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055183" w:rsidRDefault="00055183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055183" w:rsidRDefault="00055183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055183" w:rsidRDefault="00055183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055183" w:rsidRDefault="00055183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55183" w:rsidRDefault="00055183">
      <w:pPr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ХОДАТАЙСТВО</w:t>
      </w:r>
    </w:p>
    <w:p w:rsidR="00055183" w:rsidRDefault="00055183">
      <w:pPr>
        <w:spacing w:after="0" w:line="240" w:lineRule="auto"/>
        <w:jc w:val="center"/>
        <w:rPr>
          <w:color w:val="000000"/>
        </w:rPr>
      </w:pPr>
    </w:p>
    <w:p w:rsidR="00055183" w:rsidRDefault="0005518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назначении строительной экспертизы</w:t>
      </w:r>
    </w:p>
    <w:p w:rsidR="00055183" w:rsidRDefault="0005518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055183" w:rsidRDefault="0005518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____ по иску _________ (ФИО истца) к _________ (ФИО ответчика) о _________ (указать сущность требований).</w:t>
      </w:r>
    </w:p>
    <w:p w:rsidR="00055183" w:rsidRDefault="0005518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ходе судебного разбирательства возникли вопросы: _________ (указать, какие обстоятельства необходимо подтвердить путем проведения экспертного исследования), для разрешения которых необходимы специальные познания в строительстве.</w:t>
      </w:r>
    </w:p>
    <w:p w:rsidR="00055183" w:rsidRDefault="00055183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055183" w:rsidRDefault="00055183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  <w:bookmarkStart w:id="0" w:name="_GoBack"/>
      <w:bookmarkEnd w:id="0"/>
    </w:p>
    <w:p w:rsidR="00055183" w:rsidRDefault="000551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Назначить по делу проведение судебной строительной экспертизы, на разрешение которой поставить следующие вопросы: _________ (привести перечень вопросов экспертам).</w:t>
      </w:r>
    </w:p>
    <w:p w:rsidR="00055183" w:rsidRDefault="000551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 строительной экспертизы поручить _________ (наименование экспертного учреждения).</w:t>
      </w:r>
    </w:p>
    <w:p w:rsidR="00055183" w:rsidRDefault="000551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Обязать _________ (ФИО владельца) предоставить возможность экспертам провести исследования _________ (указать, какие исследования будут проводить эксперты).</w:t>
      </w:r>
    </w:p>
    <w:p w:rsidR="00055183" w:rsidRDefault="000551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Оплату за проведение экспертизы возложить на _________ (указать, кто должен провести оплату за экспертизу).</w:t>
      </w:r>
    </w:p>
    <w:p w:rsidR="00055183" w:rsidRDefault="0005518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ходатайству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055183" w:rsidRDefault="00055183">
      <w:pPr>
        <w:numPr>
          <w:ilvl w:val="0"/>
          <w:numId w:val="2"/>
        </w:numPr>
        <w:spacing w:after="280"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основания ходатайства о строительной  экспертизе</w:t>
      </w:r>
    </w:p>
    <w:p w:rsidR="00055183" w:rsidRDefault="00055183">
      <w:pPr>
        <w:spacing w:before="280" w:after="288" w:line="240" w:lineRule="auto"/>
        <w:rPr>
          <w:color w:val="000000"/>
        </w:rPr>
      </w:pPr>
    </w:p>
    <w:p w:rsidR="00055183" w:rsidRDefault="00055183">
      <w:pPr>
        <w:spacing w:before="280" w:after="288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ходатайства "___"_________ ____ г.                        Подпись _______</w:t>
      </w:r>
    </w:p>
    <w:p w:rsidR="00055183" w:rsidRDefault="00055183">
      <w:pPr>
        <w:widowControl w:val="0"/>
        <w:autoSpaceDE w:val="0"/>
        <w:jc w:val="both"/>
      </w:pPr>
    </w:p>
    <w:p w:rsidR="00055183" w:rsidRDefault="00055183"/>
    <w:sectPr w:rsidR="00055183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CD1" w:rsidRDefault="00280CD1">
      <w:r>
        <w:separator/>
      </w:r>
    </w:p>
  </w:endnote>
  <w:endnote w:type="continuationSeparator" w:id="0">
    <w:p w:rsidR="00280CD1" w:rsidRDefault="0028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CD1" w:rsidRDefault="00280CD1">
      <w:r>
        <w:separator/>
      </w:r>
    </w:p>
  </w:footnote>
  <w:footnote w:type="continuationSeparator" w:id="0">
    <w:p w:rsidR="00280CD1" w:rsidRDefault="0028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15"/>
    <w:rsid w:val="00055183"/>
    <w:rsid w:val="00280CD1"/>
    <w:rsid w:val="009552F7"/>
    <w:rsid w:val="00C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641FED"/>
  <w15:chartTrackingRefBased/>
  <w15:docId w15:val="{A815E152-01AE-428C-B522-A7F6060B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CB2615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>NhT</Company>
  <LinksUpToDate>false</LinksUpToDate>
  <CharactersWithSpaces>1507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2016-08-08T16:07:00Z</dcterms:created>
  <dcterms:modified xsi:type="dcterms:W3CDTF">2016-08-08T16:07:00Z</dcterms:modified>
</cp:coreProperties>
</file>