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6BD" w:rsidRPr="00022984" w:rsidRDefault="00F946BD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22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___________________________</w:t>
      </w:r>
    </w:p>
    <w:p w:rsidR="00F946BD" w:rsidRPr="00022984" w:rsidRDefault="00F946BD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22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(наименование суда)</w:t>
      </w:r>
    </w:p>
    <w:p w:rsidR="00F946BD" w:rsidRPr="00022984" w:rsidRDefault="00F946BD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22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 __________________________</w:t>
      </w:r>
    </w:p>
    <w:p w:rsidR="00F946BD" w:rsidRPr="00022984" w:rsidRDefault="00F946BD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22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(ФИО полностью, адрес)</w:t>
      </w:r>
    </w:p>
    <w:p w:rsidR="00F946BD" w:rsidRPr="00022984" w:rsidRDefault="00F946BD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22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гражданскому делу № _______</w:t>
      </w:r>
    </w:p>
    <w:p w:rsidR="00F946BD" w:rsidRPr="00022984" w:rsidRDefault="00F946BD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22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иску __________ (ФИО истца)</w:t>
      </w:r>
    </w:p>
    <w:p w:rsidR="00F946BD" w:rsidRPr="00022984" w:rsidRDefault="00F946BD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22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 ____________ (ФИО ответчика)</w:t>
      </w:r>
    </w:p>
    <w:p w:rsidR="00F946BD" w:rsidRPr="00022984" w:rsidRDefault="00F946BD">
      <w:pPr>
        <w:spacing w:before="280"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22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F946BD" w:rsidRPr="00022984" w:rsidRDefault="00F946BD">
      <w:pPr>
        <w:spacing w:after="0" w:line="240" w:lineRule="auto"/>
        <w:jc w:val="center"/>
        <w:rPr>
          <w:color w:val="000000"/>
        </w:rPr>
      </w:pPr>
      <w:r w:rsidRPr="00022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ХОДАТАЙСТВО</w:t>
      </w:r>
    </w:p>
    <w:p w:rsidR="00F946BD" w:rsidRPr="00022984" w:rsidRDefault="00F946BD">
      <w:pPr>
        <w:spacing w:after="0" w:line="240" w:lineRule="auto"/>
        <w:jc w:val="center"/>
        <w:rPr>
          <w:color w:val="000000"/>
        </w:rPr>
      </w:pPr>
    </w:p>
    <w:p w:rsidR="00F946BD" w:rsidRPr="00022984" w:rsidRDefault="00F946B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22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 назначении автотехнической экспертизы </w:t>
      </w:r>
    </w:p>
    <w:p w:rsidR="00F946BD" w:rsidRPr="00022984" w:rsidRDefault="00F946BD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22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производстве суда находится гражданское дело № _______ по иску __________ (ФИО истца) к ____________ (ФИО ответчика) о __________ (указать сущность требований).</w:t>
      </w:r>
    </w:p>
    <w:p w:rsidR="00F946BD" w:rsidRPr="00022984" w:rsidRDefault="00F946BD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22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 целью устранения возникших противоречий по рассматриваемому судом делу необходимо назначить проведение автотехнической экспертизы, для подтверждения следующих обстоятельств __________ (перечислить обстоятельства, для подтверждения или опровержения которых назначается автотехническая экспертиза).</w:t>
      </w:r>
    </w:p>
    <w:p w:rsidR="00F946BD" w:rsidRPr="00022984" w:rsidRDefault="00F946BD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022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статьей 79 Гражданского процессуального кодекса РФ,</w:t>
      </w:r>
    </w:p>
    <w:p w:rsidR="00F946BD" w:rsidRPr="00022984" w:rsidRDefault="00F946BD">
      <w:pPr>
        <w:spacing w:before="280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22984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F946BD" w:rsidRPr="00022984" w:rsidRDefault="00F946B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22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Назначить проведение автотехнической эк</w:t>
      </w:r>
      <w:bookmarkStart w:id="0" w:name="_GoBack"/>
      <w:bookmarkEnd w:id="0"/>
      <w:r w:rsidRPr="00022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спертизы, на разрешение которой поставить вопросы: __________ (привести перечень вопросов для экспертов).</w:t>
      </w:r>
    </w:p>
    <w:p w:rsidR="00F946BD" w:rsidRPr="00022984" w:rsidRDefault="00F946B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22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Проведение экспертизы поручить __________ (наименование эксперта).</w:t>
      </w:r>
    </w:p>
    <w:p w:rsidR="00F946BD" w:rsidRPr="00022984" w:rsidRDefault="00F946B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022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Оплату за экспертизу возложить на __________ (указать плательщика за проведение судебной автотехнической экспертизы).</w:t>
      </w:r>
    </w:p>
    <w:p w:rsidR="00F946BD" w:rsidRPr="00022984" w:rsidRDefault="00F946BD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22984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Перечень прилагаемых к ходатайству документов </w:t>
      </w:r>
      <w:r w:rsidRPr="00022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(копии по числу лиц, участвующих в деле):</w:t>
      </w:r>
    </w:p>
    <w:p w:rsidR="00F946BD" w:rsidRPr="00022984" w:rsidRDefault="00F946BD">
      <w:pPr>
        <w:numPr>
          <w:ilvl w:val="0"/>
          <w:numId w:val="2"/>
        </w:numPr>
        <w:spacing w:after="280" w:line="240" w:lineRule="auto"/>
        <w:ind w:left="360"/>
        <w:jc w:val="both"/>
        <w:rPr>
          <w:color w:val="000000"/>
        </w:rPr>
      </w:pPr>
      <w:r w:rsidRPr="00022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Документы, подтверждающие ходатайство о проведении автотехнической экспертизы</w:t>
      </w:r>
    </w:p>
    <w:p w:rsidR="00F946BD" w:rsidRPr="00022984" w:rsidRDefault="00F946BD">
      <w:pPr>
        <w:spacing w:before="280" w:after="288" w:line="240" w:lineRule="auto"/>
        <w:rPr>
          <w:color w:val="000000"/>
        </w:rPr>
      </w:pPr>
    </w:p>
    <w:p w:rsidR="00F946BD" w:rsidRPr="00022984" w:rsidRDefault="00F946BD">
      <w:pPr>
        <w:spacing w:before="280" w:after="288" w:line="240" w:lineRule="auto"/>
        <w:rPr>
          <w:color w:val="000000"/>
        </w:rPr>
      </w:pPr>
      <w:r w:rsidRPr="0002298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ходатайства "___"_________ ____ г.                             Подпись _______</w:t>
      </w:r>
    </w:p>
    <w:p w:rsidR="00F946BD" w:rsidRPr="00022984" w:rsidRDefault="00F946BD">
      <w:pPr>
        <w:widowControl w:val="0"/>
        <w:autoSpaceDE w:val="0"/>
        <w:jc w:val="both"/>
        <w:rPr>
          <w:color w:val="000000"/>
        </w:rPr>
      </w:pPr>
    </w:p>
    <w:p w:rsidR="00F946BD" w:rsidRPr="00022984" w:rsidRDefault="00F946BD">
      <w:pPr>
        <w:rPr>
          <w:color w:val="000000"/>
        </w:rPr>
      </w:pPr>
    </w:p>
    <w:sectPr w:rsidR="00F946BD" w:rsidRPr="00022984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743" w:rsidRDefault="00924743">
      <w:pPr>
        <w:spacing w:after="0" w:line="240" w:lineRule="auto"/>
      </w:pPr>
      <w:r>
        <w:separator/>
      </w:r>
    </w:p>
  </w:endnote>
  <w:endnote w:type="continuationSeparator" w:id="0">
    <w:p w:rsidR="00924743" w:rsidRDefault="00924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743" w:rsidRDefault="00924743">
      <w:pPr>
        <w:spacing w:after="0" w:line="240" w:lineRule="auto"/>
      </w:pPr>
      <w:r>
        <w:separator/>
      </w:r>
    </w:p>
  </w:footnote>
  <w:footnote w:type="continuationSeparator" w:id="0">
    <w:p w:rsidR="00924743" w:rsidRDefault="00924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84"/>
    <w:rsid w:val="00022984"/>
    <w:rsid w:val="00924743"/>
    <w:rsid w:val="00A242D4"/>
    <w:rsid w:val="00D631EE"/>
    <w:rsid w:val="00ED51CC"/>
    <w:rsid w:val="00F9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A563DF0"/>
  <w15:chartTrackingRefBased/>
  <w15:docId w15:val="{5758D0C5-588B-4836-97DE-7C32A1FB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A242D4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1402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2016-08-08T17:20:00Z</dcterms:created>
  <dcterms:modified xsi:type="dcterms:W3CDTF">2016-08-08T17:20:00Z</dcterms:modified>
</cp:coreProperties>
</file>