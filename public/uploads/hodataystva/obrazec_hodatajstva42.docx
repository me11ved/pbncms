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09" w:rsidRPr="00F41D52" w:rsidRDefault="00E16C09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E16C09" w:rsidRPr="00F41D52" w:rsidRDefault="00E16C09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E16C09" w:rsidRPr="00F41D52" w:rsidRDefault="00E16C09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E16C09" w:rsidRPr="00F41D52" w:rsidRDefault="00E16C09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E16C09" w:rsidRPr="00F41D52" w:rsidRDefault="00E16C09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E16C09" w:rsidRPr="00F41D52" w:rsidRDefault="00E16C09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E16C09" w:rsidRPr="00F41D52" w:rsidRDefault="00E16C09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E16C09" w:rsidRPr="00F41D52" w:rsidRDefault="00E16C09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6C09" w:rsidRPr="00F41D52" w:rsidRDefault="00E16C0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ХОДАТАЙСТВО</w:t>
      </w:r>
    </w:p>
    <w:p w:rsidR="00E16C09" w:rsidRPr="00F41D52" w:rsidRDefault="00E16C0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6C09" w:rsidRPr="00F41D52" w:rsidRDefault="00E16C0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 xml:space="preserve">о назначении генетической экспертизы </w:t>
      </w:r>
    </w:p>
    <w:p w:rsidR="00E16C09" w:rsidRPr="00F41D52" w:rsidRDefault="00E16C0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№ _____ по иску _________ (ФИО истца) к _________ (ФИО ответчика) о _________ (указать сущность требований).</w:t>
      </w:r>
    </w:p>
    <w:p w:rsidR="00E16C09" w:rsidRPr="00F41D52" w:rsidRDefault="00E16C0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В своих возражениях ответчик возражает против иска. Считаю, что установление _________ (указать обстоятельства, которые необходимо подтвердить путем экспертных исследований) возможно путем проведения судебной молекулярно-генетической экспертизы.</w:t>
      </w:r>
    </w:p>
    <w:p w:rsidR="00E16C09" w:rsidRPr="00F41D52" w:rsidRDefault="00E16C09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79 Гражданского процессуального кодекса РФ,</w:t>
      </w:r>
    </w:p>
    <w:p w:rsidR="00E16C09" w:rsidRPr="00F41D52" w:rsidRDefault="00E16C09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E16C09" w:rsidRPr="00F41D52" w:rsidRDefault="00E16C0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Назначить судебную генетическую экспертизу, на разрешение экспертов поставить вопрос: _________ (указать вопросы для эксперта).</w:t>
      </w:r>
    </w:p>
    <w:p w:rsidR="00E16C09" w:rsidRPr="00F41D52" w:rsidRDefault="00E16C0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Проведение экспертизы поручить _________ (наименование экспертного учреждения).</w:t>
      </w:r>
    </w:p>
    <w:p w:rsidR="00E16C09" w:rsidRPr="00F41D52" w:rsidRDefault="00E16C0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Оплату за проведение экспертизы возложить _________ (указать, кто должен провести оплату за экспертизу).</w:t>
      </w:r>
    </w:p>
    <w:p w:rsidR="00E16C09" w:rsidRPr="00F41D52" w:rsidRDefault="00E16C0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41D5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  <w:bookmarkStart w:id="0" w:name="_GoBack"/>
      <w:bookmarkEnd w:id="0"/>
    </w:p>
    <w:p w:rsidR="00E16C09" w:rsidRPr="00F41D52" w:rsidRDefault="00E16C09">
      <w:pPr>
        <w:numPr>
          <w:ilvl w:val="0"/>
          <w:numId w:val="2"/>
        </w:numPr>
        <w:spacing w:after="280" w:line="240" w:lineRule="auto"/>
        <w:ind w:left="360"/>
        <w:jc w:val="both"/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 xml:space="preserve">Документы, подтверждающие основания для ходатайства о назначении </w:t>
      </w:r>
      <w:r w:rsidR="00682AA2" w:rsidRPr="00F41D52">
        <w:rPr>
          <w:rFonts w:ascii="Times New Roman" w:eastAsia="Times New Roman" w:hAnsi="Times New Roman"/>
          <w:sz w:val="24"/>
          <w:szCs w:val="24"/>
          <w:lang w:eastAsia="ru-RU"/>
        </w:rPr>
        <w:t>генетической экспертизы</w:t>
      </w: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16C09" w:rsidRPr="00F41D52" w:rsidRDefault="00E16C09">
      <w:pPr>
        <w:spacing w:before="280" w:after="288" w:line="240" w:lineRule="auto"/>
      </w:pPr>
    </w:p>
    <w:p w:rsidR="00E16C09" w:rsidRPr="00F41D52" w:rsidRDefault="00E16C09">
      <w:pPr>
        <w:spacing w:before="280" w:after="288" w:line="240" w:lineRule="auto"/>
      </w:pPr>
      <w:r w:rsidRPr="00F41D52">
        <w:rPr>
          <w:rFonts w:ascii="Times New Roman" w:eastAsia="Times New Roman" w:hAnsi="Times New Roman"/>
          <w:sz w:val="24"/>
          <w:szCs w:val="24"/>
          <w:lang w:eastAsia="ru-RU"/>
        </w:rPr>
        <w:t>Дата подачи ходатайства "___"_________ ____ г.                        Подпись _______</w:t>
      </w:r>
    </w:p>
    <w:p w:rsidR="00E16C09" w:rsidRPr="00F41D52" w:rsidRDefault="00E16C09">
      <w:pPr>
        <w:widowControl w:val="0"/>
        <w:autoSpaceDE w:val="0"/>
        <w:jc w:val="both"/>
      </w:pPr>
    </w:p>
    <w:p w:rsidR="00E16C09" w:rsidRPr="00F41D52" w:rsidRDefault="00E16C09"/>
    <w:sectPr w:rsidR="00E16C09" w:rsidRPr="00F41D52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DA2" w:rsidRDefault="00FF3DA2">
      <w:pPr>
        <w:spacing w:after="0" w:line="240" w:lineRule="auto"/>
      </w:pPr>
      <w:r>
        <w:separator/>
      </w:r>
    </w:p>
  </w:endnote>
  <w:endnote w:type="continuationSeparator" w:id="0">
    <w:p w:rsidR="00FF3DA2" w:rsidRDefault="00FF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DA2" w:rsidRDefault="00FF3DA2">
      <w:pPr>
        <w:spacing w:after="0" w:line="240" w:lineRule="auto"/>
      </w:pPr>
      <w:r>
        <w:separator/>
      </w:r>
    </w:p>
  </w:footnote>
  <w:footnote w:type="continuationSeparator" w:id="0">
    <w:p w:rsidR="00FF3DA2" w:rsidRDefault="00FF3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52"/>
    <w:rsid w:val="004918C0"/>
    <w:rsid w:val="005638E8"/>
    <w:rsid w:val="00682AA2"/>
    <w:rsid w:val="00E16C09"/>
    <w:rsid w:val="00F41D52"/>
    <w:rsid w:val="00F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0CE6D1"/>
  <w15:chartTrackingRefBased/>
  <w15:docId w15:val="{FBB8DF3C-D809-4D98-8F70-FA7221C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4918C0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1328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2016-08-08T16:09:00Z</dcterms:created>
  <dcterms:modified xsi:type="dcterms:W3CDTF">2016-08-08T16:09:00Z</dcterms:modified>
</cp:coreProperties>
</file>