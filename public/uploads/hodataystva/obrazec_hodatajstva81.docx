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178C7" w:rsidRDefault="006178C7">
      <w:pPr>
        <w:ind w:firstLine="5400"/>
        <w:jc w:val="right"/>
      </w:pPr>
      <w:r>
        <w:t xml:space="preserve">В _____________________ </w:t>
      </w:r>
    </w:p>
    <w:p w:rsidR="006178C7" w:rsidRDefault="006178C7">
      <w:pPr>
        <w:ind w:left="96" w:firstLine="5400"/>
        <w:jc w:val="right"/>
      </w:pPr>
      <w:r>
        <w:t>(наименование суда)</w:t>
      </w:r>
    </w:p>
    <w:p w:rsidR="006178C7" w:rsidRDefault="006178C7">
      <w:pPr>
        <w:ind w:firstLine="5400"/>
        <w:jc w:val="right"/>
      </w:pPr>
      <w:r>
        <w:t xml:space="preserve">от _____________________ </w:t>
      </w:r>
    </w:p>
    <w:p w:rsidR="006178C7" w:rsidRDefault="006178C7">
      <w:pPr>
        <w:ind w:firstLine="5400"/>
        <w:jc w:val="right"/>
      </w:pPr>
      <w:r>
        <w:t>(ФИО полностью, адрес)</w:t>
      </w:r>
    </w:p>
    <w:p w:rsidR="006178C7" w:rsidRDefault="006178C7">
      <w:pPr>
        <w:jc w:val="both"/>
      </w:pPr>
    </w:p>
    <w:p w:rsidR="006178C7" w:rsidRDefault="006178C7">
      <w:pPr>
        <w:jc w:val="both"/>
      </w:pPr>
    </w:p>
    <w:p w:rsidR="006178C7" w:rsidRDefault="006178C7">
      <w:pPr>
        <w:jc w:val="center"/>
        <w:rPr>
          <w:b/>
          <w:bCs/>
        </w:rPr>
      </w:pPr>
      <w:r>
        <w:rPr>
          <w:b/>
          <w:bCs/>
        </w:rPr>
        <w:t>ЗАЯВЛЕНИЕ</w:t>
      </w:r>
    </w:p>
    <w:p w:rsidR="006178C7" w:rsidRDefault="006178C7">
      <w:pPr>
        <w:jc w:val="center"/>
        <w:rPr>
          <w:b/>
          <w:bCs/>
        </w:rPr>
      </w:pPr>
    </w:p>
    <w:p w:rsidR="006178C7" w:rsidRDefault="006178C7">
      <w:pPr>
        <w:jc w:val="center"/>
      </w:pPr>
      <w:r>
        <w:rPr>
          <w:b/>
          <w:bCs/>
        </w:rPr>
        <w:t>освобождение от уплаты госпошлины</w:t>
      </w:r>
    </w:p>
    <w:p w:rsidR="006178C7" w:rsidRDefault="006178C7">
      <w:pPr>
        <w:jc w:val="both"/>
      </w:pPr>
    </w:p>
    <w:p w:rsidR="006178C7" w:rsidRDefault="006178C7">
      <w:pPr>
        <w:jc w:val="both"/>
      </w:pPr>
    </w:p>
    <w:p w:rsidR="006178C7" w:rsidRDefault="006178C7">
      <w:pPr>
        <w:jc w:val="both"/>
      </w:pPr>
      <w:r>
        <w:t>Мною подано заявление (исковое заявление, апелляционная жалоба) ____________ (указать, о чем заявление) в суд.</w:t>
      </w:r>
    </w:p>
    <w:p w:rsidR="006178C7" w:rsidRDefault="006178C7">
      <w:pPr>
        <w:jc w:val="both"/>
      </w:pPr>
    </w:p>
    <w:p w:rsidR="006178C7" w:rsidRDefault="006178C7">
      <w:pPr>
        <w:jc w:val="both"/>
      </w:pPr>
      <w:r>
        <w:t xml:space="preserve">При подаче заявления необходимо оплатить госпошлину в размере _______ руб. </w:t>
      </w:r>
    </w:p>
    <w:p w:rsidR="006178C7" w:rsidRDefault="006178C7">
      <w:pPr>
        <w:jc w:val="both"/>
      </w:pPr>
    </w:p>
    <w:p w:rsidR="006178C7" w:rsidRDefault="006178C7">
      <w:pPr>
        <w:jc w:val="both"/>
      </w:pPr>
      <w:r>
        <w:t>Считаю, что я должен быть освобожден от уплаты госпошлины в суд, поскольку _________ (указать имеющиеся основания для освобождения от уплаты госпошлины при обращении в суд).</w:t>
      </w:r>
    </w:p>
    <w:p w:rsidR="006178C7" w:rsidRDefault="006178C7">
      <w:pPr>
        <w:jc w:val="both"/>
      </w:pPr>
    </w:p>
    <w:p w:rsidR="006178C7" w:rsidRDefault="006178C7">
      <w:pPr>
        <w:jc w:val="both"/>
      </w:pPr>
      <w:r>
        <w:t xml:space="preserve">На основании изложенного, руководствуясь статьей 89 </w:t>
      </w:r>
      <w:r>
        <w:rPr>
          <w:color w:val="000000"/>
        </w:rPr>
        <w:t>Гражданского процессуального кодекса РФ, статьями 333.20, 333.36 Налогового кодекса</w:t>
      </w:r>
      <w:r>
        <w:t xml:space="preserve"> РФ,</w:t>
      </w:r>
    </w:p>
    <w:p w:rsidR="006178C7" w:rsidRDefault="006178C7">
      <w:pPr>
        <w:jc w:val="both"/>
      </w:pPr>
    </w:p>
    <w:p w:rsidR="006178C7" w:rsidRDefault="006178C7">
      <w:pPr>
        <w:jc w:val="center"/>
      </w:pPr>
      <w:r>
        <w:rPr>
          <w:b/>
          <w:bCs/>
        </w:rPr>
        <w:t>Прошу:</w:t>
      </w:r>
    </w:p>
    <w:p w:rsidR="006178C7" w:rsidRDefault="006178C7">
      <w:pPr>
        <w:jc w:val="center"/>
      </w:pPr>
    </w:p>
    <w:p w:rsidR="006178C7" w:rsidRDefault="006178C7">
      <w:pPr>
        <w:numPr>
          <w:ilvl w:val="0"/>
          <w:numId w:val="2"/>
        </w:numPr>
        <w:jc w:val="both"/>
      </w:pPr>
      <w:r>
        <w:t>Освободить меня _________ (ФИО заявителя) от уплаты государственной пошлины.</w:t>
      </w:r>
    </w:p>
    <w:p w:rsidR="006178C7" w:rsidRDefault="006178C7">
      <w:pPr>
        <w:jc w:val="both"/>
      </w:pPr>
    </w:p>
    <w:p w:rsidR="006178C7" w:rsidRDefault="006178C7">
      <w:pPr>
        <w:jc w:val="both"/>
      </w:pPr>
      <w:r>
        <w:rPr>
          <w:b/>
          <w:bCs/>
        </w:rPr>
        <w:t>Перечень прилагаемых к заявлению документов:</w:t>
      </w:r>
    </w:p>
    <w:p w:rsidR="006178C7" w:rsidRDefault="006178C7">
      <w:pPr>
        <w:jc w:val="both"/>
      </w:pPr>
    </w:p>
    <w:p w:rsidR="006178C7" w:rsidRDefault="006178C7">
      <w:pPr>
        <w:numPr>
          <w:ilvl w:val="0"/>
          <w:numId w:val="1"/>
        </w:numPr>
        <w:jc w:val="both"/>
      </w:pPr>
      <w:r>
        <w:t>Документы, подтверждающие наличие основания для освобождения от уплаты госпошлины</w:t>
      </w:r>
    </w:p>
    <w:p w:rsidR="006178C7" w:rsidRDefault="006178C7">
      <w:pPr>
        <w:jc w:val="both"/>
      </w:pPr>
      <w:bookmarkStart w:id="0" w:name="_GoBack"/>
      <w:bookmarkEnd w:id="0"/>
    </w:p>
    <w:p w:rsidR="006178C7" w:rsidRDefault="006178C7">
      <w:pPr>
        <w:jc w:val="both"/>
      </w:pPr>
    </w:p>
    <w:p w:rsidR="006178C7" w:rsidRDefault="006178C7">
      <w:pPr>
        <w:jc w:val="both"/>
      </w:pPr>
      <w:r>
        <w:t>Дата подачи заявления «__</w:t>
      </w:r>
      <w:proofErr w:type="gramStart"/>
      <w:r>
        <w:t>_»_</w:t>
      </w:r>
      <w:proofErr w:type="gramEnd"/>
      <w:r>
        <w:t>________ ____ г.</w:t>
      </w:r>
      <w:r>
        <w:tab/>
      </w:r>
      <w:r>
        <w:tab/>
        <w:t xml:space="preserve">               Подпись _______</w:t>
      </w:r>
    </w:p>
    <w:sectPr w:rsidR="006178C7">
      <w:pgSz w:w="11906" w:h="16838"/>
      <w:pgMar w:top="1134" w:right="850" w:bottom="1785" w:left="1701" w:header="720" w:footer="113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0549" w:rsidRDefault="00830549">
      <w:r>
        <w:separator/>
      </w:r>
    </w:p>
  </w:endnote>
  <w:endnote w:type="continuationSeparator" w:id="0">
    <w:p w:rsidR="00830549" w:rsidRDefault="008305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Mangal">
    <w:panose1 w:val="02040503050203030202"/>
    <w:charset w:val="01"/>
    <w:family w:val="roman"/>
    <w:pitch w:val="variable"/>
    <w:sig w:usb0="00002000" w:usb1="00000000" w:usb2="00000000" w:usb3="00000000" w:csb0="00000000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0549" w:rsidRDefault="00830549">
      <w:r>
        <w:separator/>
      </w:r>
    </w:p>
  </w:footnote>
  <w:footnote w:type="continuationSeparator" w:id="0">
    <w:p w:rsidR="00830549" w:rsidRDefault="008305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singleLevel"/>
    <w:tmpl w:val="00000001"/>
    <w:name w:val="WW8Num1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isplayBackgroundShape/>
  <w:embedSystemFonts/>
  <w:proofState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69B"/>
    <w:rsid w:val="000D72C0"/>
    <w:rsid w:val="006178C7"/>
    <w:rsid w:val="00830549"/>
    <w:rsid w:val="00C44653"/>
    <w:rsid w:val="00C70FF4"/>
    <w:rsid w:val="00F926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2F17C240"/>
  <w15:chartTrackingRefBased/>
  <w15:docId w15:val="{D40052F7-53C3-4210-A153-9C11694D5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suppressAutoHyphens/>
    </w:pPr>
    <w:rPr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">
    <w:name w:val="Основной шрифт абзаца1"/>
  </w:style>
  <w:style w:type="character" w:customStyle="1" w:styleId="a3">
    <w:name w:val="Символ нумерации"/>
  </w:style>
  <w:style w:type="character" w:styleId="a4">
    <w:name w:val="Hyperlink"/>
    <w:rPr>
      <w:color w:val="000080"/>
      <w:u w:val="single"/>
      <w:lang/>
    </w:rPr>
  </w:style>
  <w:style w:type="paragraph" w:styleId="a5">
    <w:name w:val="Title"/>
    <w:basedOn w:val="a"/>
    <w:next w:val="a6"/>
    <w:qFormat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a6">
    <w:name w:val="Body Text"/>
    <w:basedOn w:val="a"/>
    <w:pPr>
      <w:spacing w:after="120"/>
    </w:pPr>
  </w:style>
  <w:style w:type="paragraph" w:styleId="a7">
    <w:name w:val="List"/>
    <w:basedOn w:val="a6"/>
    <w:rPr>
      <w:rFonts w:cs="Mangal"/>
    </w:rPr>
  </w:style>
  <w:style w:type="paragraph" w:styleId="a8">
    <w:name w:val="caption"/>
    <w:basedOn w:val="a"/>
    <w:qFormat/>
    <w:pPr>
      <w:suppressLineNumbers/>
      <w:spacing w:before="120" w:after="120"/>
    </w:pPr>
    <w:rPr>
      <w:rFonts w:cs="Mangal"/>
      <w:i/>
      <w:iCs/>
    </w:rPr>
  </w:style>
  <w:style w:type="paragraph" w:customStyle="1" w:styleId="10">
    <w:name w:val="Указатель1"/>
    <w:basedOn w:val="a"/>
    <w:pPr>
      <w:suppressLineNumbers/>
    </w:pPr>
    <w:rPr>
      <w:rFonts w:cs="Mangal"/>
    </w:rPr>
  </w:style>
  <w:style w:type="paragraph" w:styleId="a9">
    <w:name w:val="footer"/>
    <w:basedOn w:val="a"/>
    <w:link w:val="aa"/>
    <w:pPr>
      <w:suppressLineNumbers/>
      <w:tabs>
        <w:tab w:val="center" w:pos="4677"/>
        <w:tab w:val="right" w:pos="9355"/>
      </w:tabs>
    </w:pPr>
  </w:style>
  <w:style w:type="paragraph" w:styleId="ab">
    <w:name w:val="header"/>
    <w:basedOn w:val="a"/>
    <w:link w:val="ac"/>
    <w:uiPriority w:val="99"/>
    <w:unhideWhenUsed/>
    <w:rsid w:val="00F9269B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F9269B"/>
    <w:rPr>
      <w:sz w:val="24"/>
      <w:szCs w:val="24"/>
      <w:lang w:eastAsia="zh-CN"/>
    </w:rPr>
  </w:style>
  <w:style w:type="character" w:customStyle="1" w:styleId="aa">
    <w:name w:val="Нижний колонтитул Знак"/>
    <w:basedOn w:val="a0"/>
    <w:link w:val="a9"/>
    <w:locked/>
    <w:rsid w:val="00C44653"/>
    <w:rPr>
      <w:sz w:val="24"/>
      <w:szCs w:val="24"/>
      <w:lang w:val="ru-RU" w:eastAsia="zh-CN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Заголовок: Задолженность по алиментам</vt:lpstr>
    </vt:vector>
  </TitlesOfParts>
  <Company/>
  <LinksUpToDate>false</LinksUpToDate>
  <CharactersWithSpaces>940</CharactersWithSpaces>
  <SharedDoc>false</SharedDoc>
  <HLinks>
    <vt:vector size="6" baseType="variant">
      <vt:variant>
        <vt:i4>327707</vt:i4>
      </vt:variant>
      <vt:variant>
        <vt:i4>0</vt:i4>
      </vt:variant>
      <vt:variant>
        <vt:i4>0</vt:i4>
      </vt:variant>
      <vt:variant>
        <vt:i4>5</vt:i4>
      </vt:variant>
      <vt:variant>
        <vt:lpwstr>http://www.podaemisk.ru/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Заголовок: Задолженность по алиментам</dc:title>
  <dc:subject/>
  <dc:creator>$</dc:creator>
  <cp:keywords/>
  <cp:lastModifiedBy>MR CROW</cp:lastModifiedBy>
  <cp:revision>2</cp:revision>
  <cp:lastPrinted>1601-01-01T00:00:00Z</cp:lastPrinted>
  <dcterms:created xsi:type="dcterms:W3CDTF">2016-08-05T19:08:00Z</dcterms:created>
  <dcterms:modified xsi:type="dcterms:W3CDTF">2016-08-05T19:08:00Z</dcterms:modified>
</cp:coreProperties>
</file>