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A1" w:rsidRDefault="003D48A1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___________________________</w:t>
      </w:r>
    </w:p>
    <w:p w:rsidR="003D48A1" w:rsidRDefault="003D48A1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 суда)</w:t>
      </w:r>
    </w:p>
    <w:p w:rsidR="003D48A1" w:rsidRDefault="003D48A1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 __________________________</w:t>
      </w:r>
    </w:p>
    <w:p w:rsidR="003D48A1" w:rsidRDefault="003D48A1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(ФИО полностью, адрес)</w:t>
      </w:r>
    </w:p>
    <w:p w:rsidR="003D48A1" w:rsidRDefault="003D48A1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гражданскому делу № _______</w:t>
      </w:r>
    </w:p>
    <w:p w:rsidR="003D48A1" w:rsidRDefault="003D48A1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иску __________ (ФИО истца)</w:t>
      </w:r>
    </w:p>
    <w:p w:rsidR="003D48A1" w:rsidRDefault="003D48A1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 ____________ (ФИО ответчика)</w:t>
      </w:r>
    </w:p>
    <w:p w:rsidR="003D48A1" w:rsidRDefault="003D48A1">
      <w:pPr>
        <w:spacing w:before="280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3D48A1" w:rsidRDefault="003D48A1">
      <w:pPr>
        <w:spacing w:after="240" w:line="36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</w:p>
    <w:p w:rsidR="003D48A1" w:rsidRDefault="003D48A1">
      <w:pPr>
        <w:spacing w:after="240" w:line="360" w:lineRule="atLeast"/>
        <w:jc w:val="center"/>
        <w:rPr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об исправлении описки </w:t>
      </w:r>
    </w:p>
    <w:p w:rsidR="003D48A1" w:rsidRDefault="003D48A1">
      <w:pPr>
        <w:spacing w:after="240" w:line="360" w:lineRule="atLeast"/>
        <w:jc w:val="center"/>
        <w:rPr>
          <w:color w:val="000000"/>
        </w:rPr>
      </w:pPr>
    </w:p>
    <w:p w:rsidR="003D48A1" w:rsidRDefault="003D48A1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«___»_________ ____ г. судом было вынесено решение, при написании которого допущены описки (арифметические ошибки), а именно _________ (указать какие ошибки допущены, в какой части решения суда они находятся).</w:t>
      </w:r>
    </w:p>
    <w:p w:rsidR="003D48A1" w:rsidRDefault="003D48A1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Правильно было написать _________ (указать правильное написание).</w:t>
      </w:r>
    </w:p>
    <w:p w:rsidR="003D48A1" w:rsidRDefault="003D48A1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Допущенные описки являются явными, не влекут изменение или отмену решения </w:t>
      </w:r>
      <w:r w:rsidR="000D630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суда 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подлежат исправлению.</w:t>
      </w:r>
    </w:p>
    <w:p w:rsidR="003D48A1" w:rsidRDefault="003D48A1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статьей 200 Гражданского процессуального кодекса РФ,</w:t>
      </w:r>
    </w:p>
    <w:p w:rsidR="003D48A1" w:rsidRDefault="003D48A1">
      <w:pPr>
        <w:spacing w:before="280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3D48A1" w:rsidRDefault="003D48A1">
      <w:pPr>
        <w:numPr>
          <w:ilvl w:val="0"/>
          <w:numId w:val="2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Исправить допущенные в решении от «___»_________ ____ г. описки (арифметические ошибки), вместо ________ (неправильный текст), указав ________ (правильный текст).</w:t>
      </w:r>
    </w:p>
    <w:p w:rsidR="003D48A1" w:rsidRDefault="003D48A1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прилагаемых к заявлению документов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(копии по числу лиц, участвующих в деле):</w:t>
      </w:r>
    </w:p>
    <w:p w:rsidR="003D48A1" w:rsidRDefault="003D48A1">
      <w:pPr>
        <w:numPr>
          <w:ilvl w:val="0"/>
          <w:numId w:val="3"/>
        </w:numPr>
        <w:spacing w:after="28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Копии заявления об исправлении описки</w:t>
      </w:r>
      <w:bookmarkStart w:id="0" w:name="_GoBack"/>
      <w:bookmarkEnd w:id="0"/>
    </w:p>
    <w:p w:rsidR="003D48A1" w:rsidRDefault="003D48A1">
      <w:pPr>
        <w:spacing w:before="280" w:after="288" w:line="240" w:lineRule="auto"/>
        <w:rPr>
          <w:rFonts w:ascii="Times New Roman" w:hAnsi="Times New Roman"/>
          <w:sz w:val="24"/>
          <w:szCs w:val="24"/>
        </w:rPr>
      </w:pPr>
    </w:p>
    <w:p w:rsidR="000D630C" w:rsidRDefault="003D48A1">
      <w:pPr>
        <w:spacing w:before="280" w:after="288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 "___"_________ ____ г.                                   Подпись: _______</w:t>
      </w:r>
    </w:p>
    <w:p w:rsidR="000D630C" w:rsidRPr="000D630C" w:rsidRDefault="000D630C" w:rsidP="000D630C"/>
    <w:p w:rsidR="000D630C" w:rsidRPr="000D630C" w:rsidRDefault="000D630C" w:rsidP="000D630C"/>
    <w:p w:rsidR="000D630C" w:rsidRPr="000D630C" w:rsidRDefault="000D630C" w:rsidP="000D630C"/>
    <w:p w:rsidR="003D48A1" w:rsidRPr="000D630C" w:rsidRDefault="000D630C" w:rsidP="000D630C">
      <w:pPr>
        <w:tabs>
          <w:tab w:val="left" w:pos="7325"/>
        </w:tabs>
      </w:pPr>
      <w:r>
        <w:tab/>
      </w:r>
    </w:p>
    <w:sectPr w:rsidR="003D48A1" w:rsidRPr="000D630C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C1A" w:rsidRDefault="00804C1A">
      <w:pPr>
        <w:spacing w:after="0" w:line="240" w:lineRule="auto"/>
      </w:pPr>
      <w:r>
        <w:separator/>
      </w:r>
    </w:p>
  </w:endnote>
  <w:endnote w:type="continuationSeparator" w:id="0">
    <w:p w:rsidR="00804C1A" w:rsidRDefault="0080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C1A" w:rsidRDefault="00804C1A">
      <w:pPr>
        <w:spacing w:after="0" w:line="240" w:lineRule="auto"/>
      </w:pPr>
      <w:r>
        <w:separator/>
      </w:r>
    </w:p>
  </w:footnote>
  <w:footnote w:type="continuationSeparator" w:id="0">
    <w:p w:rsidR="00804C1A" w:rsidRDefault="0080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3C"/>
    <w:rsid w:val="000D630C"/>
    <w:rsid w:val="002207EB"/>
    <w:rsid w:val="00383572"/>
    <w:rsid w:val="003D48A1"/>
    <w:rsid w:val="00686C23"/>
    <w:rsid w:val="00804C1A"/>
    <w:rsid w:val="00947D4D"/>
    <w:rsid w:val="00B2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144AA9"/>
  <w15:chartTrackingRefBased/>
  <w15:docId w15:val="{0E7DA7A8-1980-4C5E-A0A8-7DC9E26A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947D4D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1098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2016-08-08T15:41:00Z</dcterms:created>
  <dcterms:modified xsi:type="dcterms:W3CDTF">2016-08-08T15:41:00Z</dcterms:modified>
</cp:coreProperties>
</file>