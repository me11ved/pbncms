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A8B" w:rsidRDefault="00A75A8B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_______________________________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(наименование суда)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Заявитель: _______________________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(ФИО полностью, адрес)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Должник: ________________________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(ФИО полностью, адрес)</w:t>
      </w:r>
    </w:p>
    <w:p w:rsidR="00A75A8B" w:rsidRDefault="00A75A8B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Третьи лица: ______________________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br/>
        <w:t>(ФИО полностью, адрес)</w:t>
      </w:r>
    </w:p>
    <w:p w:rsidR="00A75A8B" w:rsidRDefault="00A75A8B">
      <w:pPr>
        <w:spacing w:before="280" w:after="288" w:line="240" w:lineRule="auto"/>
        <w:jc w:val="righ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A75A8B" w:rsidRDefault="00A75A8B">
      <w:pPr>
        <w:spacing w:after="240" w:line="360" w:lineRule="atLeast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ЗАЯВЛЕНИЕ</w:t>
      </w:r>
    </w:p>
    <w:p w:rsidR="00A75A8B" w:rsidRDefault="00A75A8B">
      <w:pPr>
        <w:spacing w:after="240" w:line="360" w:lineRule="atLeast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о выдаче дубликата исполнительного листа</w:t>
      </w:r>
    </w:p>
    <w:p w:rsidR="00A75A8B" w:rsidRDefault="00A75A8B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решению  _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________ (наименование суда) от "___"_________ ____ г. по гражданскому делу по иску  _________ (ФИО истца) к _________ (ФИО ответчика) о _________ (указать сущность взыскания), вступившему в законную силу, судом был выдан исполнительный лист.</w:t>
      </w:r>
    </w:p>
    <w:p w:rsidR="00A75A8B" w:rsidRDefault="00A75A8B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Впоследствии исполнительный лист был утрачен при следующих обстоятельствах _________ (указать обстоятельства утраты исполнительного листа), что подтверждается _________ (указать, чем подтверждается утрата исполнительного листа), принятые мною меры по розыску исполнительного листа _________ (указать, какие меры принимал взыскатель для поиска утраченного исполнительного листа).</w:t>
      </w:r>
    </w:p>
    <w:p w:rsidR="00A75A8B" w:rsidRDefault="00A75A8B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Решение суда от "___"_________ ____ г. еще не исполнено, поэтому мне необходимо получить дубликат исполнительного листа для последующего принудительного исполнения решения суда.</w:t>
      </w:r>
      <w:bookmarkStart w:id="0" w:name="_GoBack"/>
      <w:bookmarkEnd w:id="0"/>
    </w:p>
    <w:p w:rsidR="00A75A8B" w:rsidRDefault="00A75A8B">
      <w:pPr>
        <w:spacing w:before="280" w:after="288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 основании изложенного, руководствуясь ч.2 статьи 12 Федерального закона «Об исполнительном производстве», статьей 430 Гражданского процессуального кодекса РФ,</w:t>
      </w:r>
    </w:p>
    <w:p w:rsidR="00A75A8B" w:rsidRDefault="00A75A8B">
      <w:pPr>
        <w:spacing w:before="280" w:after="288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Прошу:</w:t>
      </w:r>
    </w:p>
    <w:p w:rsidR="00A75A8B" w:rsidRDefault="00A75A8B">
      <w:pPr>
        <w:numPr>
          <w:ilvl w:val="0"/>
          <w:numId w:val="3"/>
        </w:numPr>
        <w:spacing w:after="280" w:line="240" w:lineRule="auto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Выдать дубликат исполнительного листа по решению суда от "___"_________ ____ г. по гражданскому делу по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иску  _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________ (ФИО истца) к _________ (ФИО ответчика) о _________ (указать сущность взыскания) взамен утраченного.</w:t>
      </w:r>
    </w:p>
    <w:p w:rsidR="00A75A8B" w:rsidRDefault="00A75A8B">
      <w:pPr>
        <w:spacing w:before="280" w:after="288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 xml:space="preserve">Перечень прилагаемых к заявлению документов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(копии по числу лиц, участвующих в деле):</w:t>
      </w:r>
    </w:p>
    <w:p w:rsidR="00A75A8B" w:rsidRDefault="00A75A8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Копия заявления</w:t>
      </w:r>
    </w:p>
    <w:p w:rsidR="00A75A8B" w:rsidRDefault="00A75A8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Документы, подтверждающие утрату исполнительного листа</w:t>
      </w:r>
    </w:p>
    <w:p w:rsidR="00A75A8B" w:rsidRDefault="00A75A8B">
      <w:pPr>
        <w:numPr>
          <w:ilvl w:val="0"/>
          <w:numId w:val="2"/>
        </w:numP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Другие доказательства, подтверждающие основания заявления о выдаче дубликата исполнительного листа</w:t>
      </w:r>
    </w:p>
    <w:p w:rsidR="00A75A8B" w:rsidRDefault="00A75A8B">
      <w:pPr>
        <w:spacing w:before="280" w:after="288" w:line="240" w:lineRule="auto"/>
        <w:rPr>
          <w:color w:val="000000"/>
        </w:rPr>
      </w:pPr>
    </w:p>
    <w:p w:rsidR="00A75A8B" w:rsidRDefault="00A75A8B">
      <w:pPr>
        <w:spacing w:before="280" w:after="288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Дата подачи заявления "___"_________ ____ г.                  Подпись заявителя _______</w:t>
      </w:r>
    </w:p>
    <w:sectPr w:rsidR="00A75A8B"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59F" w:rsidRDefault="003B159F">
      <w:pPr>
        <w:spacing w:after="0" w:line="240" w:lineRule="auto"/>
      </w:pPr>
      <w:r>
        <w:separator/>
      </w:r>
    </w:p>
  </w:endnote>
  <w:endnote w:type="continuationSeparator" w:id="0">
    <w:p w:rsidR="003B159F" w:rsidRDefault="003B1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59F" w:rsidRDefault="003B159F">
      <w:pPr>
        <w:spacing w:after="0" w:line="240" w:lineRule="auto"/>
      </w:pPr>
      <w:r>
        <w:separator/>
      </w:r>
    </w:p>
  </w:footnote>
  <w:footnote w:type="continuationSeparator" w:id="0">
    <w:p w:rsidR="003B159F" w:rsidRDefault="003B1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4"/>
        <w:szCs w:val="24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F3"/>
    <w:rsid w:val="000A3C1E"/>
    <w:rsid w:val="000A7094"/>
    <w:rsid w:val="002802F3"/>
    <w:rsid w:val="003B159F"/>
    <w:rsid w:val="009B5802"/>
    <w:rsid w:val="00A7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DDBEDB8"/>
  <w15:chartTrackingRefBased/>
  <w15:docId w15:val="{70E41CEC-3202-4925-947D-AF9A683B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20">
    <w:name w:val="Заголовок 2 Знак"/>
    <w:basedOn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1"/>
    <w:qFormat/>
    <w:rPr>
      <w:b/>
      <w:bCs/>
    </w:rPr>
  </w:style>
  <w:style w:type="character" w:customStyle="1" w:styleId="30">
    <w:name w:val="Заголовок 3 Знак"/>
    <w:basedOn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a5">
    <w:name w:val="Верхний колонтитул Знак"/>
    <w:basedOn w:val="1"/>
  </w:style>
  <w:style w:type="character" w:customStyle="1" w:styleId="a6">
    <w:name w:val="Нижний колонтитул Знак"/>
    <w:basedOn w:val="1"/>
  </w:style>
  <w:style w:type="character" w:styleId="a7">
    <w:name w:val="Hyperlink"/>
    <w:basedOn w:val="1"/>
    <w:rPr>
      <w:color w:val="0000FF"/>
      <w:u w:val="single"/>
    </w:rPr>
  </w:style>
  <w:style w:type="character" w:customStyle="1" w:styleId="a8">
    <w:name w:val="Символ нумерации"/>
    <w:rPr>
      <w:rFonts w:ascii="Times New Roman" w:hAnsi="Times New Roman"/>
      <w:sz w:val="24"/>
      <w:szCs w:val="24"/>
    </w:rPr>
  </w:style>
  <w:style w:type="paragraph" w:styleId="a9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a">
    <w:name w:val="List"/>
    <w:basedOn w:val="a0"/>
    <w:rPr>
      <w:rFonts w:cs="Mang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0">
    <w:name w:val="Указатель1"/>
    <w:basedOn w:val="a"/>
    <w:pPr>
      <w:suppressLineNumbers/>
    </w:pPr>
    <w:rPr>
      <w:rFonts w:cs="Mangal"/>
    </w:rPr>
  </w:style>
  <w:style w:type="paragraph" w:styleId="ac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d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link w:val="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1">
    <w:name w:val="Нижний колонтитул Знак1"/>
    <w:basedOn w:val="a1"/>
    <w:link w:val="ae"/>
    <w:locked/>
    <w:rsid w:val="009B5802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Заявление о выдаче дубликата исполнительного листа</vt:lpstr>
    </vt:vector>
  </TitlesOfParts>
  <Company/>
  <LinksUpToDate>false</LinksUpToDate>
  <CharactersWithSpaces>1825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Заявление о выдаче дубликата исполнительного листа</dc:title>
  <dc:subject/>
  <dc:creator>User</dc:creator>
  <cp:keywords/>
  <cp:lastModifiedBy>MR CROW</cp:lastModifiedBy>
  <cp:revision>2</cp:revision>
  <cp:lastPrinted>1601-01-01T00:00:00Z</cp:lastPrinted>
  <dcterms:created xsi:type="dcterms:W3CDTF">2016-08-05T17:39:00Z</dcterms:created>
  <dcterms:modified xsi:type="dcterms:W3CDTF">2016-08-05T17:39:00Z</dcterms:modified>
</cp:coreProperties>
</file>